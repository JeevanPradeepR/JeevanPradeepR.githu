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AF5" w:rsidRPr="005F2ECC" w:rsidRDefault="004F0A97">
      <w:pPr>
        <w:rPr>
          <w:rFonts w:ascii="Times New Roman" w:hAnsi="Times New Roman" w:cs="Times New Roman"/>
          <w:b/>
          <w:sz w:val="48"/>
          <w:szCs w:val="48"/>
        </w:rPr>
      </w:pPr>
      <w:r w:rsidRPr="005F2ECC">
        <w:rPr>
          <w:rFonts w:ascii="Times New Roman" w:hAnsi="Times New Roman" w:cs="Times New Roman"/>
          <w:b/>
          <w:sz w:val="48"/>
          <w:szCs w:val="48"/>
        </w:rPr>
        <w:t>ES6 tutorial</w:t>
      </w:r>
      <w:r w:rsidR="00BB4AF5" w:rsidRPr="005F2ECC">
        <w:rPr>
          <w:rFonts w:ascii="Times New Roman" w:hAnsi="Times New Roman" w:cs="Times New Roman"/>
          <w:b/>
          <w:sz w:val="48"/>
          <w:szCs w:val="48"/>
        </w:rPr>
        <w:t xml:space="preserve"> (Birth 2015) </w:t>
      </w:r>
    </w:p>
    <w:p w:rsidR="00BB4AF5" w:rsidRPr="005F2ECC" w:rsidRDefault="00BB4AF5">
      <w:pPr>
        <w:rPr>
          <w:rFonts w:ascii="Times New Roman" w:hAnsi="Times New Roman" w:cs="Times New Roman"/>
          <w:sz w:val="28"/>
          <w:szCs w:val="28"/>
        </w:rPr>
      </w:pPr>
    </w:p>
    <w:p w:rsidR="00C31D16" w:rsidRPr="005F2ECC" w:rsidRDefault="00BB4AF5">
      <w:pPr>
        <w:rPr>
          <w:rFonts w:ascii="Times New Roman" w:hAnsi="Times New Roman" w:cs="Times New Roman"/>
          <w:sz w:val="28"/>
          <w:szCs w:val="28"/>
          <w:u w:val="single"/>
        </w:rPr>
      </w:pPr>
      <w:r w:rsidRPr="005F2ECC">
        <w:rPr>
          <w:rFonts w:ascii="Times New Roman" w:hAnsi="Times New Roman" w:cs="Times New Roman"/>
          <w:sz w:val="28"/>
          <w:szCs w:val="28"/>
          <w:u w:val="single"/>
        </w:rPr>
        <w:t>ECMA script</w:t>
      </w:r>
      <w:r w:rsidR="00C31D16" w:rsidRPr="005F2E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BB4AF5" w:rsidRPr="005F2ECC" w:rsidRDefault="00BB4AF5">
      <w:p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European Computer Manufacturers Association (</w:t>
      </w:r>
      <w:r w:rsidRPr="005F2EC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ECMA</w:t>
      </w:r>
      <w:r w:rsidRPr="005F2E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</w:p>
    <w:p w:rsidR="00BB4AF5" w:rsidRPr="005F2ECC" w:rsidRDefault="00BB4AF5">
      <w:pPr>
        <w:rPr>
          <w:rFonts w:ascii="Times New Roman" w:hAnsi="Times New Roman" w:cs="Times New Roman"/>
          <w:sz w:val="28"/>
          <w:szCs w:val="28"/>
        </w:rPr>
      </w:pPr>
    </w:p>
    <w:p w:rsidR="004F0A97" w:rsidRPr="005F2ECC" w:rsidRDefault="004F0A97">
      <w:pPr>
        <w:rPr>
          <w:rFonts w:ascii="Times New Roman" w:hAnsi="Times New Roman" w:cs="Times New Roman"/>
          <w:sz w:val="28"/>
          <w:szCs w:val="28"/>
          <w:u w:val="single"/>
        </w:rPr>
      </w:pPr>
      <w:r w:rsidRPr="005F2ECC">
        <w:rPr>
          <w:rFonts w:ascii="Times New Roman" w:hAnsi="Times New Roman" w:cs="Times New Roman"/>
          <w:sz w:val="28"/>
          <w:szCs w:val="28"/>
          <w:u w:val="single"/>
        </w:rPr>
        <w:t>Why you need ES6 ?</w:t>
      </w:r>
    </w:p>
    <w:p w:rsidR="004F0A97" w:rsidRPr="005F2ECC" w:rsidRDefault="004F0A97">
      <w:p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It is next level of JavaScript mostly used in front end JS frameworks like React, Angular, Vue etc…</w:t>
      </w:r>
    </w:p>
    <w:p w:rsidR="004F0A97" w:rsidRPr="005F2ECC" w:rsidRDefault="004F0A97">
      <w:pPr>
        <w:rPr>
          <w:rFonts w:ascii="Times New Roman" w:hAnsi="Times New Roman" w:cs="Times New Roman"/>
          <w:sz w:val="28"/>
          <w:szCs w:val="28"/>
        </w:rPr>
      </w:pPr>
    </w:p>
    <w:p w:rsidR="004F0A97" w:rsidRPr="005F2ECC" w:rsidRDefault="00BA3F93">
      <w:pPr>
        <w:rPr>
          <w:rFonts w:ascii="Times New Roman" w:hAnsi="Times New Roman" w:cs="Times New Roman"/>
          <w:sz w:val="28"/>
          <w:szCs w:val="28"/>
          <w:u w:val="single"/>
        </w:rPr>
      </w:pPr>
      <w:r w:rsidRPr="005F2ECC">
        <w:rPr>
          <w:rFonts w:ascii="Times New Roman" w:hAnsi="Times New Roman" w:cs="Times New Roman"/>
          <w:sz w:val="28"/>
          <w:szCs w:val="28"/>
          <w:u w:val="single"/>
        </w:rPr>
        <w:t>I’</w:t>
      </w:r>
      <w:r w:rsidR="004F0A97" w:rsidRPr="005F2ECC">
        <w:rPr>
          <w:rFonts w:ascii="Times New Roman" w:hAnsi="Times New Roman" w:cs="Times New Roman"/>
          <w:sz w:val="28"/>
          <w:szCs w:val="28"/>
          <w:u w:val="single"/>
        </w:rPr>
        <w:t>m an front end engineer but I don’t have much knowledge in ES6, do you think still I need to get deep into it ?</w:t>
      </w:r>
    </w:p>
    <w:p w:rsidR="004F0A97" w:rsidRPr="005F2ECC" w:rsidRDefault="006B5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 course</w:t>
      </w:r>
      <w:r w:rsidR="004C33EC">
        <w:rPr>
          <w:rFonts w:ascii="Times New Roman" w:hAnsi="Times New Roman" w:cs="Times New Roman"/>
          <w:sz w:val="28"/>
          <w:szCs w:val="28"/>
        </w:rPr>
        <w:t xml:space="preserve"> not, but in some cases</w:t>
      </w:r>
      <w:r w:rsidR="004F0A97" w:rsidRPr="005F2ECC">
        <w:rPr>
          <w:rFonts w:ascii="Times New Roman" w:hAnsi="Times New Roman" w:cs="Times New Roman"/>
          <w:sz w:val="28"/>
          <w:szCs w:val="28"/>
        </w:rPr>
        <w:t xml:space="preserve"> you can solve the queries at ease </w:t>
      </w:r>
      <w:r w:rsidR="00BA3F93" w:rsidRPr="005F2ECC">
        <w:rPr>
          <w:rFonts w:ascii="Times New Roman" w:hAnsi="Times New Roman" w:cs="Times New Roman"/>
          <w:sz w:val="28"/>
          <w:szCs w:val="28"/>
        </w:rPr>
        <w:t>if you know ES6</w:t>
      </w:r>
      <w:r w:rsidR="0034303D" w:rsidRPr="005F2ECC">
        <w:rPr>
          <w:rFonts w:ascii="Times New Roman" w:hAnsi="Times New Roman" w:cs="Times New Roman"/>
          <w:sz w:val="28"/>
          <w:szCs w:val="28"/>
        </w:rPr>
        <w:t>.</w:t>
      </w:r>
    </w:p>
    <w:p w:rsidR="00BB4AF5" w:rsidRPr="005F2ECC" w:rsidRDefault="00BB4AF5">
      <w:pPr>
        <w:rPr>
          <w:rFonts w:ascii="Times New Roman" w:hAnsi="Times New Roman" w:cs="Times New Roman"/>
          <w:sz w:val="28"/>
          <w:szCs w:val="28"/>
        </w:rPr>
      </w:pPr>
    </w:p>
    <w:p w:rsidR="002C7749" w:rsidRPr="005F2ECC" w:rsidRDefault="0025454C">
      <w:pPr>
        <w:rPr>
          <w:rFonts w:ascii="Times New Roman" w:hAnsi="Times New Roman" w:cs="Times New Roman"/>
          <w:i/>
          <w:sz w:val="28"/>
          <w:szCs w:val="28"/>
        </w:rPr>
      </w:pPr>
      <w:r w:rsidRPr="005F2ECC">
        <w:rPr>
          <w:rFonts w:ascii="Times New Roman" w:hAnsi="Times New Roman" w:cs="Times New Roman"/>
          <w:i/>
          <w:sz w:val="28"/>
          <w:szCs w:val="28"/>
        </w:rPr>
        <w:t>Note</w:t>
      </w:r>
      <w:r w:rsidR="002C7749" w:rsidRPr="005F2ECC">
        <w:rPr>
          <w:rFonts w:ascii="Times New Roman" w:hAnsi="Times New Roman" w:cs="Times New Roman"/>
          <w:i/>
          <w:sz w:val="28"/>
          <w:szCs w:val="28"/>
        </w:rPr>
        <w:t xml:space="preserve"> :- if you want to learn other JS frameworks at ease then this tutorial will be useful for you.</w:t>
      </w:r>
    </w:p>
    <w:p w:rsidR="002C7749" w:rsidRPr="005F2ECC" w:rsidRDefault="002C7749">
      <w:pPr>
        <w:rPr>
          <w:rFonts w:ascii="Times New Roman" w:hAnsi="Times New Roman" w:cs="Times New Roman"/>
          <w:i/>
          <w:sz w:val="28"/>
          <w:szCs w:val="28"/>
        </w:rPr>
      </w:pPr>
    </w:p>
    <w:p w:rsidR="002C7749" w:rsidRPr="005F2ECC" w:rsidRDefault="002C7749">
      <w:p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Happy coding…</w:t>
      </w:r>
    </w:p>
    <w:p w:rsidR="00C31D16" w:rsidRPr="005F2ECC" w:rsidRDefault="00C31D16">
      <w:pPr>
        <w:rPr>
          <w:rFonts w:ascii="Times New Roman" w:hAnsi="Times New Roman" w:cs="Times New Roman"/>
          <w:sz w:val="28"/>
          <w:szCs w:val="28"/>
        </w:rPr>
      </w:pPr>
    </w:p>
    <w:p w:rsidR="00C31D16" w:rsidRPr="005F2ECC" w:rsidRDefault="00C31D16" w:rsidP="00FD6E9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Choosing code editors</w:t>
      </w:r>
      <w:r w:rsidR="00FD6E99" w:rsidRPr="005F2ECC">
        <w:rPr>
          <w:rFonts w:ascii="Times New Roman" w:hAnsi="Times New Roman" w:cs="Times New Roman"/>
          <w:sz w:val="28"/>
          <w:szCs w:val="28"/>
        </w:rPr>
        <w:t xml:space="preserve"> &amp; installing node.js</w:t>
      </w:r>
    </w:p>
    <w:p w:rsidR="00C31D16" w:rsidRPr="005F2ECC" w:rsidRDefault="00C31D16" w:rsidP="0025454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 xml:space="preserve">It’s really </w:t>
      </w:r>
      <w:r w:rsidR="009B1762" w:rsidRPr="005F2ECC">
        <w:rPr>
          <w:rFonts w:ascii="Times New Roman" w:hAnsi="Times New Roman" w:cs="Times New Roman"/>
          <w:sz w:val="28"/>
          <w:szCs w:val="28"/>
        </w:rPr>
        <w:t>up to</w:t>
      </w:r>
      <w:r w:rsidRPr="005F2ECC">
        <w:rPr>
          <w:rFonts w:ascii="Times New Roman" w:hAnsi="Times New Roman" w:cs="Times New Roman"/>
          <w:sz w:val="28"/>
          <w:szCs w:val="28"/>
        </w:rPr>
        <w:t xml:space="preserve"> you, you can choose any code editor </w:t>
      </w:r>
    </w:p>
    <w:p w:rsidR="00C31D16" w:rsidRPr="005F2ECC" w:rsidRDefault="00C31D16" w:rsidP="0025454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If you are confused</w:t>
      </w:r>
      <w:r w:rsidR="00296B6B" w:rsidRPr="005F2ECC">
        <w:rPr>
          <w:rFonts w:ascii="Times New Roman" w:hAnsi="Times New Roman" w:cs="Times New Roman"/>
          <w:sz w:val="28"/>
          <w:szCs w:val="28"/>
        </w:rPr>
        <w:t>,</w:t>
      </w:r>
      <w:r w:rsidRPr="005F2ECC">
        <w:rPr>
          <w:rFonts w:ascii="Times New Roman" w:hAnsi="Times New Roman" w:cs="Times New Roman"/>
          <w:sz w:val="28"/>
          <w:szCs w:val="28"/>
        </w:rPr>
        <w:t xml:space="preserve">  use either visual studio or atom</w:t>
      </w:r>
    </w:p>
    <w:p w:rsidR="00C31D16" w:rsidRPr="005F2ECC" w:rsidRDefault="00C31D16" w:rsidP="0025454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My personal choice is VS</w:t>
      </w:r>
    </w:p>
    <w:p w:rsidR="00FD6E99" w:rsidRPr="005F2ECC" w:rsidRDefault="00FD6E99" w:rsidP="0025454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Also click here to get installed node.js</w:t>
      </w:r>
    </w:p>
    <w:p w:rsidR="00FD6E99" w:rsidRPr="005F2ECC" w:rsidRDefault="00FD6E99">
      <w:pPr>
        <w:rPr>
          <w:rFonts w:ascii="Times New Roman" w:hAnsi="Times New Roman" w:cs="Times New Roman"/>
          <w:sz w:val="28"/>
          <w:szCs w:val="28"/>
        </w:rPr>
      </w:pPr>
    </w:p>
    <w:p w:rsidR="00FD6E99" w:rsidRPr="005F2ECC" w:rsidRDefault="00FD6E99" w:rsidP="00FD6E9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How JS transformed to ES6</w:t>
      </w:r>
    </w:p>
    <w:p w:rsidR="00FD6E99" w:rsidRPr="005F2ECC" w:rsidRDefault="00BA3E5C" w:rsidP="0025454C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JavaScript is small, lightweight, object-oriented language</w:t>
      </w:r>
    </w:p>
    <w:p w:rsidR="00FD6E99" w:rsidRPr="005F2ECC" w:rsidRDefault="00BA3E5C" w:rsidP="0025454C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JavaScript can handle client as well as server side</w:t>
      </w:r>
    </w:p>
    <w:p w:rsidR="00BA3E5C" w:rsidRPr="005F2ECC" w:rsidRDefault="00BA3E5C" w:rsidP="0025454C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Client-side by accessing DOM(Document Object Model)</w:t>
      </w:r>
    </w:p>
    <w:p w:rsidR="00BA3E5C" w:rsidRPr="005F2ECC" w:rsidRDefault="00BA3E5C" w:rsidP="0025454C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 xml:space="preserve">Server-side by accessing Servers and connecting databases </w:t>
      </w:r>
    </w:p>
    <w:p w:rsidR="00F007F8" w:rsidRPr="005F2ECC" w:rsidRDefault="00F007F8">
      <w:p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:rsidR="00F007F8" w:rsidRPr="005F2ECC" w:rsidRDefault="00F007F8">
      <w:pPr>
        <w:rPr>
          <w:rFonts w:ascii="Times New Roman" w:hAnsi="Times New Roman" w:cs="Times New Roman"/>
          <w:color w:val="29303B"/>
          <w:sz w:val="28"/>
          <w:szCs w:val="28"/>
          <w:shd w:val="clear" w:color="auto" w:fill="FFFFFF"/>
        </w:rPr>
      </w:pPr>
      <w:r w:rsidRPr="005F2ECC">
        <w:rPr>
          <w:rFonts w:ascii="Times New Roman" w:hAnsi="Times New Roman" w:cs="Times New Roman"/>
          <w:sz w:val="28"/>
          <w:szCs w:val="28"/>
        </w:rPr>
        <w:tab/>
      </w:r>
      <w:r w:rsidR="00A9046A" w:rsidRPr="005F2ECC">
        <w:rPr>
          <w:rFonts w:ascii="Times New Roman" w:hAnsi="Times New Roman" w:cs="Times New Roman"/>
          <w:color w:val="29303B"/>
          <w:sz w:val="28"/>
          <w:szCs w:val="28"/>
          <w:shd w:val="clear" w:color="auto" w:fill="FFFFFF"/>
        </w:rPr>
        <w:t>The </w:t>
      </w:r>
      <w:r w:rsidR="00A9046A" w:rsidRPr="005F2ECC">
        <w:rPr>
          <w:rStyle w:val="Strong"/>
          <w:rFonts w:ascii="Times New Roman" w:hAnsi="Times New Roman" w:cs="Times New Roman"/>
          <w:color w:val="29303B"/>
          <w:sz w:val="28"/>
          <w:szCs w:val="28"/>
          <w:shd w:val="clear" w:color="auto" w:fill="FFFFFF"/>
        </w:rPr>
        <w:t>Document Object Model (DOM) </w:t>
      </w:r>
      <w:r w:rsidR="00A9046A" w:rsidRPr="005F2ECC">
        <w:rPr>
          <w:rFonts w:ascii="Times New Roman" w:hAnsi="Times New Roman" w:cs="Times New Roman"/>
          <w:color w:val="29303B"/>
          <w:sz w:val="28"/>
          <w:szCs w:val="28"/>
          <w:shd w:val="clear" w:color="auto" w:fill="FFFFFF"/>
        </w:rPr>
        <w:t>gives full access from JavaScript to dynamically create HTML with specific methods that modify the object representations of HTML elements</w:t>
      </w:r>
    </w:p>
    <w:p w:rsidR="005C1CC3" w:rsidRPr="005F2ECC" w:rsidRDefault="005C1CC3">
      <w:pPr>
        <w:rPr>
          <w:rFonts w:ascii="Times New Roman" w:hAnsi="Times New Roman" w:cs="Times New Roman"/>
          <w:color w:val="29303B"/>
          <w:sz w:val="28"/>
          <w:szCs w:val="28"/>
          <w:shd w:val="clear" w:color="auto" w:fill="FFFFFF"/>
        </w:rPr>
      </w:pPr>
      <w:r w:rsidRPr="005F2ECC">
        <w:rPr>
          <w:rFonts w:ascii="Times New Roman" w:hAnsi="Times New Roman" w:cs="Times New Roman"/>
          <w:color w:val="29303B"/>
          <w:sz w:val="28"/>
          <w:szCs w:val="28"/>
          <w:shd w:val="clear" w:color="auto" w:fill="FFFFFF"/>
        </w:rPr>
        <w:t>DOM is an interface between HTML and XML documents read by browser</w:t>
      </w:r>
    </w:p>
    <w:p w:rsidR="001C5AD1" w:rsidRPr="005F2ECC" w:rsidRDefault="001C5AD1">
      <w:pPr>
        <w:rPr>
          <w:rFonts w:ascii="Times New Roman" w:hAnsi="Times New Roman" w:cs="Times New Roman"/>
          <w:color w:val="29303B"/>
          <w:sz w:val="28"/>
          <w:szCs w:val="28"/>
          <w:shd w:val="clear" w:color="auto" w:fill="FFFFFF"/>
        </w:rPr>
      </w:pPr>
    </w:p>
    <w:p w:rsidR="001C5AD1" w:rsidRPr="005F2ECC" w:rsidRDefault="001C5AD1" w:rsidP="001C5AD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F2ECC">
        <w:rPr>
          <w:rFonts w:ascii="Times New Roman" w:hAnsi="Times New Roman" w:cs="Times New Roman"/>
          <w:sz w:val="28"/>
          <w:szCs w:val="28"/>
          <w:u w:val="single"/>
        </w:rPr>
        <w:t>What is new in Ecma Script ?</w:t>
      </w:r>
    </w:p>
    <w:p w:rsidR="001C5AD1" w:rsidRPr="00150211" w:rsidRDefault="001C5AD1" w:rsidP="0015021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 xml:space="preserve">Arrow functions, </w:t>
      </w:r>
      <w:r w:rsidR="009B1762" w:rsidRPr="005F2ECC">
        <w:rPr>
          <w:rFonts w:ascii="Times New Roman" w:hAnsi="Times New Roman" w:cs="Times New Roman"/>
          <w:sz w:val="28"/>
          <w:szCs w:val="28"/>
        </w:rPr>
        <w:t>enh</w:t>
      </w:r>
      <w:r w:rsidR="009B1762">
        <w:rPr>
          <w:rFonts w:ascii="Times New Roman" w:hAnsi="Times New Roman" w:cs="Times New Roman"/>
          <w:sz w:val="28"/>
          <w:szCs w:val="28"/>
        </w:rPr>
        <w:t>anced</w:t>
      </w:r>
      <w:r w:rsidR="00150211">
        <w:rPr>
          <w:rFonts w:ascii="Times New Roman" w:hAnsi="Times New Roman" w:cs="Times New Roman"/>
          <w:sz w:val="28"/>
          <w:szCs w:val="28"/>
        </w:rPr>
        <w:t xml:space="preserve"> collections, generators</w:t>
      </w:r>
    </w:p>
    <w:p w:rsidR="00150211" w:rsidRDefault="009B1762" w:rsidP="00CE563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Assignments</w:t>
      </w:r>
      <w:r w:rsidR="008034B2" w:rsidRPr="005F2ECC">
        <w:rPr>
          <w:rFonts w:ascii="Times New Roman" w:hAnsi="Times New Roman" w:cs="Times New Roman"/>
          <w:sz w:val="28"/>
          <w:szCs w:val="28"/>
        </w:rPr>
        <w:t xml:space="preserve"> in ES6</w:t>
      </w:r>
    </w:p>
    <w:p w:rsidR="00CE5635" w:rsidRPr="00150211" w:rsidRDefault="00CE5635" w:rsidP="00150211">
      <w:pPr>
        <w:rPr>
          <w:rFonts w:ascii="Times New Roman" w:hAnsi="Times New Roman" w:cs="Times New Roman"/>
          <w:sz w:val="28"/>
          <w:szCs w:val="28"/>
        </w:rPr>
      </w:pPr>
      <w:r w:rsidRPr="00150211">
        <w:rPr>
          <w:rFonts w:ascii="Times New Roman" w:hAnsi="Times New Roman" w:cs="Times New Roman"/>
          <w:b/>
          <w:sz w:val="36"/>
          <w:szCs w:val="36"/>
        </w:rPr>
        <w:lastRenderedPageBreak/>
        <w:t>Module 1 – Basics (Level – Beginner)</w:t>
      </w:r>
    </w:p>
    <w:p w:rsidR="00097419" w:rsidRPr="005F2ECC" w:rsidRDefault="00097419" w:rsidP="00CE5635">
      <w:pPr>
        <w:rPr>
          <w:rFonts w:ascii="Times New Roman" w:hAnsi="Times New Roman" w:cs="Times New Roman"/>
          <w:b/>
          <w:sz w:val="28"/>
          <w:szCs w:val="28"/>
        </w:rPr>
      </w:pPr>
      <w:r w:rsidRPr="005F2ECC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</w:p>
    <w:p w:rsidR="00097419" w:rsidRPr="005F2ECC" w:rsidRDefault="00097419" w:rsidP="00CE5635">
      <w:pPr>
        <w:rPr>
          <w:rFonts w:ascii="Times New Roman" w:hAnsi="Times New Roman" w:cs="Times New Roman"/>
          <w:b/>
          <w:sz w:val="32"/>
          <w:szCs w:val="32"/>
        </w:rPr>
      </w:pPr>
      <w:r w:rsidRPr="005F2ECC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5F2ECC">
        <w:rPr>
          <w:rFonts w:ascii="Times New Roman" w:hAnsi="Times New Roman" w:cs="Times New Roman"/>
          <w:b/>
          <w:sz w:val="32"/>
          <w:szCs w:val="32"/>
        </w:rPr>
        <w:t>Le 1) Variables in ES6</w:t>
      </w:r>
    </w:p>
    <w:p w:rsidR="00CE5635" w:rsidRPr="005F2ECC" w:rsidRDefault="008034B2" w:rsidP="001C5AD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2"/>
        <w:gridCol w:w="4308"/>
      </w:tblGrid>
      <w:tr w:rsidR="00CE5635" w:rsidRPr="005F2ECC" w:rsidTr="00CE5635">
        <w:tc>
          <w:tcPr>
            <w:tcW w:w="4675" w:type="dxa"/>
          </w:tcPr>
          <w:p w:rsidR="00CE5635" w:rsidRPr="005F2ECC" w:rsidRDefault="00CE5635" w:rsidP="001C5AD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2EC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In Java Script                    </w:t>
            </w:r>
          </w:p>
        </w:tc>
        <w:tc>
          <w:tcPr>
            <w:tcW w:w="4675" w:type="dxa"/>
          </w:tcPr>
          <w:p w:rsidR="00CE5635" w:rsidRPr="005F2ECC" w:rsidRDefault="00CE5635" w:rsidP="00CE56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2ECC">
              <w:rPr>
                <w:rFonts w:ascii="Times New Roman" w:hAnsi="Times New Roman" w:cs="Times New Roman"/>
                <w:b/>
                <w:sz w:val="28"/>
                <w:szCs w:val="28"/>
              </w:rPr>
              <w:t>In ES6</w:t>
            </w:r>
          </w:p>
          <w:p w:rsidR="00CE5635" w:rsidRPr="005F2ECC" w:rsidRDefault="00CE5635" w:rsidP="001C5AD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E5635" w:rsidRPr="005F2ECC" w:rsidTr="00CE5635">
        <w:tc>
          <w:tcPr>
            <w:tcW w:w="4675" w:type="dxa"/>
          </w:tcPr>
          <w:p w:rsidR="00CE5635" w:rsidRPr="005F2ECC" w:rsidRDefault="009B1762" w:rsidP="001C5AD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CE5635" w:rsidRPr="005F2ECC">
              <w:rPr>
                <w:rFonts w:ascii="Times New Roman" w:hAnsi="Times New Roman" w:cs="Times New Roman"/>
                <w:sz w:val="28"/>
                <w:szCs w:val="28"/>
              </w:rPr>
              <w:t>ar limit = 100</w:t>
            </w:r>
          </w:p>
        </w:tc>
        <w:tc>
          <w:tcPr>
            <w:tcW w:w="4675" w:type="dxa"/>
          </w:tcPr>
          <w:p w:rsidR="00CE5635" w:rsidRPr="005F2ECC" w:rsidRDefault="00CE5635" w:rsidP="00CE56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2ECC">
              <w:rPr>
                <w:rFonts w:ascii="Times New Roman" w:hAnsi="Times New Roman" w:cs="Times New Roman"/>
                <w:sz w:val="28"/>
                <w:szCs w:val="28"/>
              </w:rPr>
              <w:t>let limit = 100</w:t>
            </w:r>
          </w:p>
        </w:tc>
      </w:tr>
      <w:tr w:rsidR="00CE5635" w:rsidRPr="005F2ECC" w:rsidTr="00CE5635">
        <w:tc>
          <w:tcPr>
            <w:tcW w:w="4675" w:type="dxa"/>
          </w:tcPr>
          <w:p w:rsidR="00CE5635" w:rsidRPr="005F2ECC" w:rsidRDefault="00CE5635" w:rsidP="001C5AD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:rsidR="00CE5635" w:rsidRPr="005F2ECC" w:rsidRDefault="00CE5635" w:rsidP="001C5AD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2ECC">
              <w:rPr>
                <w:rFonts w:ascii="Times New Roman" w:hAnsi="Times New Roman" w:cs="Times New Roman"/>
                <w:sz w:val="28"/>
                <w:szCs w:val="28"/>
              </w:rPr>
              <w:t>const limit = 100</w:t>
            </w:r>
          </w:p>
        </w:tc>
      </w:tr>
    </w:tbl>
    <w:p w:rsidR="008034B2" w:rsidRPr="005F2ECC" w:rsidRDefault="008034B2" w:rsidP="001C5A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034B2" w:rsidRPr="005F2ECC" w:rsidRDefault="008034B2" w:rsidP="001C5AD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61B6" w:rsidRPr="005F2ECC" w:rsidRDefault="00912249" w:rsidP="001C5AD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Instead</w:t>
      </w:r>
      <w:r w:rsidR="005661B6" w:rsidRPr="005F2ECC">
        <w:rPr>
          <w:rFonts w:ascii="Times New Roman" w:hAnsi="Times New Roman" w:cs="Times New Roman"/>
          <w:sz w:val="28"/>
          <w:szCs w:val="28"/>
        </w:rPr>
        <w:t xml:space="preserve"> of </w:t>
      </w:r>
      <w:r w:rsidR="005661B6" w:rsidRPr="005F2ECC">
        <w:rPr>
          <w:rFonts w:ascii="Times New Roman" w:hAnsi="Times New Roman" w:cs="Times New Roman"/>
          <w:strike/>
          <w:sz w:val="28"/>
          <w:szCs w:val="28"/>
        </w:rPr>
        <w:t>var</w:t>
      </w:r>
      <w:r w:rsidR="005661B6" w:rsidRPr="005F2ECC">
        <w:rPr>
          <w:rFonts w:ascii="Times New Roman" w:hAnsi="Times New Roman" w:cs="Times New Roman"/>
          <w:sz w:val="28"/>
          <w:szCs w:val="28"/>
        </w:rPr>
        <w:t>,</w:t>
      </w:r>
      <w:r w:rsidR="005661B6" w:rsidRPr="005F2ECC">
        <w:rPr>
          <w:rFonts w:ascii="Times New Roman" w:hAnsi="Times New Roman" w:cs="Times New Roman"/>
          <w:b/>
          <w:sz w:val="28"/>
          <w:szCs w:val="28"/>
        </w:rPr>
        <w:t xml:space="preserve"> let</w:t>
      </w:r>
      <w:r w:rsidR="005661B6" w:rsidRPr="005F2ECC">
        <w:rPr>
          <w:rFonts w:ascii="Times New Roman" w:hAnsi="Times New Roman" w:cs="Times New Roman"/>
          <w:sz w:val="28"/>
          <w:szCs w:val="28"/>
        </w:rPr>
        <w:t xml:space="preserve"> keyword is used</w:t>
      </w:r>
    </w:p>
    <w:p w:rsidR="005661B6" w:rsidRPr="005F2ECC" w:rsidRDefault="005661B6" w:rsidP="001C5AD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  <w:u w:val="single"/>
        </w:rPr>
        <w:t>const</w:t>
      </w:r>
      <w:r w:rsidRPr="005F2ECC">
        <w:rPr>
          <w:rFonts w:ascii="Times New Roman" w:hAnsi="Times New Roman" w:cs="Times New Roman"/>
          <w:sz w:val="28"/>
          <w:szCs w:val="28"/>
        </w:rPr>
        <w:t xml:space="preserve"> keyword is used for unchanged variables (if you try to replace values of </w:t>
      </w:r>
      <w:r w:rsidR="00912249" w:rsidRPr="005F2ECC">
        <w:rPr>
          <w:rFonts w:ascii="Times New Roman" w:hAnsi="Times New Roman" w:cs="Times New Roman"/>
          <w:sz w:val="28"/>
          <w:szCs w:val="28"/>
        </w:rPr>
        <w:t>constant</w:t>
      </w:r>
      <w:r w:rsidRPr="005F2ECC">
        <w:rPr>
          <w:rFonts w:ascii="Times New Roman" w:hAnsi="Times New Roman" w:cs="Times New Roman"/>
          <w:sz w:val="28"/>
          <w:szCs w:val="28"/>
        </w:rPr>
        <w:t xml:space="preserve"> variable you will hit an error)</w:t>
      </w:r>
    </w:p>
    <w:p w:rsidR="00097419" w:rsidRPr="005F2ECC" w:rsidRDefault="00097419" w:rsidP="001C5A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97419" w:rsidRPr="005F2ECC" w:rsidRDefault="00097419" w:rsidP="001C5AD1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5F2ECC">
        <w:rPr>
          <w:rFonts w:ascii="Times New Roman" w:hAnsi="Times New Roman" w:cs="Times New Roman"/>
          <w:b/>
          <w:sz w:val="32"/>
          <w:szCs w:val="32"/>
        </w:rPr>
        <w:t>Le 2) Blocks</w:t>
      </w:r>
    </w:p>
    <w:p w:rsidR="00097419" w:rsidRPr="005F2ECC" w:rsidRDefault="00097419" w:rsidP="001C5A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A6991" w:rsidRPr="005F2ECC" w:rsidRDefault="00EA6991" w:rsidP="001C5AD1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r w:rsidRPr="005F2ECC">
        <w:rPr>
          <w:rFonts w:ascii="Times New Roman" w:hAnsi="Times New Roman" w:cs="Times New Roman"/>
          <w:sz w:val="28"/>
          <w:szCs w:val="28"/>
          <w:u w:val="single"/>
        </w:rPr>
        <w:t xml:space="preserve">What is </w:t>
      </w:r>
      <w:r w:rsidR="00D94D81" w:rsidRPr="005F2ECC">
        <w:rPr>
          <w:rFonts w:ascii="Times New Roman" w:hAnsi="Times New Roman" w:cs="Times New Roman"/>
          <w:sz w:val="28"/>
          <w:szCs w:val="28"/>
          <w:u w:val="single"/>
        </w:rPr>
        <w:t>Blocks?</w:t>
      </w:r>
    </w:p>
    <w:p w:rsidR="00EA6991" w:rsidRPr="005F2ECC" w:rsidRDefault="00EA6991" w:rsidP="001C5AD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 xml:space="preserve">Anything that provides the value of the variables with </w:t>
      </w:r>
      <w:r w:rsidR="004772A5" w:rsidRPr="005F2ECC">
        <w:rPr>
          <w:rFonts w:ascii="Times New Roman" w:hAnsi="Times New Roman" w:cs="Times New Roman"/>
          <w:sz w:val="28"/>
          <w:szCs w:val="28"/>
        </w:rPr>
        <w:t>its</w:t>
      </w:r>
      <w:r w:rsidRPr="005F2ECC">
        <w:rPr>
          <w:rFonts w:ascii="Times New Roman" w:hAnsi="Times New Roman" w:cs="Times New Roman"/>
          <w:sz w:val="28"/>
          <w:szCs w:val="28"/>
        </w:rPr>
        <w:t xml:space="preserve"> limit is called as blocks.</w:t>
      </w:r>
    </w:p>
    <w:p w:rsidR="00097419" w:rsidRPr="005F2ECC" w:rsidRDefault="00097419" w:rsidP="001C5A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A2AD9" w:rsidRPr="005F2ECC" w:rsidRDefault="00BA2AD9" w:rsidP="001C5AD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Example</w:t>
      </w:r>
      <w:r w:rsidR="006874CE" w:rsidRPr="005F2ECC">
        <w:rPr>
          <w:rFonts w:ascii="Times New Roman" w:hAnsi="Times New Roman" w:cs="Times New Roman"/>
          <w:sz w:val="28"/>
          <w:szCs w:val="28"/>
        </w:rPr>
        <w:t xml:space="preserve"> 1</w:t>
      </w:r>
      <w:r w:rsidRPr="005F2ECC">
        <w:rPr>
          <w:rFonts w:ascii="Times New Roman" w:hAnsi="Times New Roman" w:cs="Times New Roman"/>
          <w:sz w:val="28"/>
          <w:szCs w:val="28"/>
        </w:rPr>
        <w:t>:</w:t>
      </w:r>
    </w:p>
    <w:p w:rsidR="00BA2AD9" w:rsidRPr="005F2ECC" w:rsidRDefault="00BA2AD9" w:rsidP="001C5AD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 xml:space="preserve">let a = 5      global scope </w:t>
      </w:r>
    </w:p>
    <w:p w:rsidR="00BA2AD9" w:rsidRPr="005F2ECC" w:rsidRDefault="00BA2AD9" w:rsidP="001C5AD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let b = 4</w:t>
      </w:r>
    </w:p>
    <w:p w:rsidR="00BA2AD9" w:rsidRPr="005F2ECC" w:rsidRDefault="00BA2AD9" w:rsidP="001C5AD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{</w:t>
      </w:r>
    </w:p>
    <w:p w:rsidR="00BA2AD9" w:rsidRPr="005F2ECC" w:rsidRDefault="00BA2AD9" w:rsidP="001C5AD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 xml:space="preserve"> let a =3      local scope</w:t>
      </w:r>
    </w:p>
    <w:p w:rsidR="00BA2AD9" w:rsidRPr="005F2ECC" w:rsidRDefault="00BA2AD9" w:rsidP="001C5AD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console.log(a,b) output=&gt; a = 3, b =4</w:t>
      </w:r>
    </w:p>
    <w:p w:rsidR="00EA6991" w:rsidRPr="005F2ECC" w:rsidRDefault="00BA2AD9" w:rsidP="001C5AD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}</w:t>
      </w:r>
      <w:r w:rsidR="00EA6991" w:rsidRPr="005F2E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2AD9" w:rsidRPr="005F2ECC" w:rsidRDefault="00BA2AD9" w:rsidP="001C5AD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console.log(a) output=&gt; a=5</w:t>
      </w:r>
    </w:p>
    <w:p w:rsidR="006874CE" w:rsidRPr="005F2ECC" w:rsidRDefault="006874CE" w:rsidP="001C5A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874CE" w:rsidRPr="005F2ECC" w:rsidRDefault="006874CE" w:rsidP="001C5AD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 xml:space="preserve">In global scope while printing ‘a’ it gives the correct value, then what is wrong with local scope </w:t>
      </w:r>
    </w:p>
    <w:p w:rsidR="006874CE" w:rsidRPr="005F2ECC" w:rsidRDefault="006874CE" w:rsidP="001C5AD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In local scope it prints b -&gt; which is global value</w:t>
      </w:r>
    </w:p>
    <w:p w:rsidR="006874CE" w:rsidRPr="005F2ECC" w:rsidRDefault="006874CE" w:rsidP="001C5AD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Local scope first checks the value within itself and if doesn’t found the value it searches globally</w:t>
      </w:r>
    </w:p>
    <w:p w:rsidR="006874CE" w:rsidRPr="005F2ECC" w:rsidRDefault="006874CE" w:rsidP="001C5A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874CE" w:rsidRPr="005F2ECC" w:rsidRDefault="006874CE" w:rsidP="001C5AD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Example 2:</w:t>
      </w:r>
    </w:p>
    <w:p w:rsidR="006874CE" w:rsidRPr="005F2ECC" w:rsidRDefault="006874CE" w:rsidP="001C5AD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let a = 5</w:t>
      </w:r>
    </w:p>
    <w:p w:rsidR="006874CE" w:rsidRPr="005F2ECC" w:rsidRDefault="006874CE" w:rsidP="001C5AD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{</w:t>
      </w:r>
    </w:p>
    <w:p w:rsidR="006874CE" w:rsidRPr="005F2ECC" w:rsidRDefault="006874CE" w:rsidP="001C5AD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 xml:space="preserve"> let b = 4</w:t>
      </w:r>
    </w:p>
    <w:p w:rsidR="006874CE" w:rsidRPr="005F2ECC" w:rsidRDefault="006874CE" w:rsidP="001C5AD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lastRenderedPageBreak/>
        <w:t xml:space="preserve">} </w:t>
      </w:r>
    </w:p>
    <w:p w:rsidR="006874CE" w:rsidRPr="005F2ECC" w:rsidRDefault="006874CE" w:rsidP="001C5AD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 xml:space="preserve">console.log (a,b) output =&gt; result’s in error because, you can’t print local variable outside it’s scope </w:t>
      </w:r>
    </w:p>
    <w:p w:rsidR="006E6998" w:rsidRPr="005F2ECC" w:rsidRDefault="006E6998" w:rsidP="001C5A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E6998" w:rsidRPr="005F2ECC" w:rsidRDefault="00097419" w:rsidP="001C5AD1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 w:rsidRPr="005F2ECC">
        <w:rPr>
          <w:rFonts w:ascii="Times New Roman" w:hAnsi="Times New Roman" w:cs="Times New Roman"/>
          <w:i/>
          <w:sz w:val="28"/>
          <w:szCs w:val="28"/>
        </w:rPr>
        <w:t>N</w:t>
      </w:r>
      <w:r w:rsidR="006E6998" w:rsidRPr="005F2ECC">
        <w:rPr>
          <w:rFonts w:ascii="Times New Roman" w:hAnsi="Times New Roman" w:cs="Times New Roman"/>
          <w:i/>
          <w:sz w:val="28"/>
          <w:szCs w:val="28"/>
        </w:rPr>
        <w:t>ote : - we can access global variable inside local scope, but we can’t access local variable in global scope</w:t>
      </w:r>
    </w:p>
    <w:p w:rsidR="006E6998" w:rsidRPr="005F2ECC" w:rsidRDefault="006E6998" w:rsidP="001C5A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2ECC" w:rsidRDefault="005F2ECC" w:rsidP="005F2ECC">
      <w:pPr>
        <w:rPr>
          <w:rFonts w:ascii="Times New Roman" w:hAnsi="Times New Roman" w:cs="Times New Roman"/>
          <w:sz w:val="28"/>
          <w:szCs w:val="28"/>
        </w:rPr>
      </w:pPr>
    </w:p>
    <w:p w:rsidR="00FD1045" w:rsidRPr="005F2ECC" w:rsidRDefault="005F2ECC" w:rsidP="005F2EC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097419" w:rsidRPr="005F2ECC">
        <w:rPr>
          <w:rFonts w:ascii="Times New Roman" w:hAnsi="Times New Roman" w:cs="Times New Roman"/>
          <w:b/>
          <w:sz w:val="32"/>
          <w:szCs w:val="32"/>
        </w:rPr>
        <w:t xml:space="preserve">Le 3) </w:t>
      </w:r>
      <w:r w:rsidR="00FD1045" w:rsidRPr="005F2ECC">
        <w:rPr>
          <w:rFonts w:ascii="Times New Roman" w:hAnsi="Times New Roman" w:cs="Times New Roman"/>
          <w:b/>
          <w:sz w:val="32"/>
          <w:szCs w:val="32"/>
        </w:rPr>
        <w:t>$ operator</w:t>
      </w:r>
    </w:p>
    <w:p w:rsidR="00E24A4F" w:rsidRPr="005F2ECC" w:rsidRDefault="00E24A4F" w:rsidP="001C5A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D1045" w:rsidRPr="005F2ECC" w:rsidRDefault="00FD1045" w:rsidP="001C5AD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$ operator is used to join the variable</w:t>
      </w:r>
      <w:r w:rsidR="00E24A4F" w:rsidRPr="005F2ECC">
        <w:rPr>
          <w:rFonts w:ascii="Times New Roman" w:hAnsi="Times New Roman" w:cs="Times New Roman"/>
          <w:sz w:val="28"/>
          <w:szCs w:val="28"/>
        </w:rPr>
        <w:t>s</w:t>
      </w:r>
    </w:p>
    <w:p w:rsidR="00FD1045" w:rsidRPr="005F2ECC" w:rsidRDefault="00FD1045" w:rsidP="001C5AD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 xml:space="preserve">  let a = ‘happy’</w:t>
      </w:r>
    </w:p>
    <w:p w:rsidR="00FD1045" w:rsidRPr="005F2ECC" w:rsidRDefault="00FD1045" w:rsidP="001C5AD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 xml:space="preserve">  let b = a+’ learning’     (or)     let b = a.concat(‘ learning’)</w:t>
      </w:r>
    </w:p>
    <w:p w:rsidR="00FD1045" w:rsidRPr="005F2ECC" w:rsidRDefault="00FD1045" w:rsidP="00FD1045">
      <w:p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 xml:space="preserve">                console.log( b ) output=&gt; happy learning</w:t>
      </w:r>
    </w:p>
    <w:p w:rsidR="00FD1045" w:rsidRPr="005F2ECC" w:rsidRDefault="00FD1045" w:rsidP="001C5A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D1045" w:rsidRPr="005F2ECC" w:rsidRDefault="00B261EA" w:rsidP="001C5AD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let b = `$a learning`  Same output</w:t>
      </w:r>
    </w:p>
    <w:p w:rsidR="009542F8" w:rsidRPr="005F2ECC" w:rsidRDefault="009542F8" w:rsidP="009542F8">
      <w:p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 xml:space="preserve">             if we use + or concat lot of spaces will be wasted, it will be like you will be using lot of spaces</w:t>
      </w:r>
    </w:p>
    <w:p w:rsidR="009542F8" w:rsidRPr="005F2ECC" w:rsidRDefault="009542F8" w:rsidP="009542F8">
      <w:p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 xml:space="preserve">             instead you can use  $ opertaor as join operator</w:t>
      </w:r>
    </w:p>
    <w:p w:rsidR="009542F8" w:rsidRPr="005F2ECC" w:rsidRDefault="009542F8" w:rsidP="009542F8">
      <w:pPr>
        <w:rPr>
          <w:rFonts w:ascii="Times New Roman" w:hAnsi="Times New Roman" w:cs="Times New Roman"/>
          <w:sz w:val="28"/>
          <w:szCs w:val="28"/>
        </w:rPr>
      </w:pPr>
    </w:p>
    <w:p w:rsidR="009542F8" w:rsidRPr="005F2ECC" w:rsidRDefault="009542F8" w:rsidP="009542F8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8"/>
          <w:szCs w:val="28"/>
          <w:shd w:val="clear" w:color="auto" w:fill="FFFFFF"/>
        </w:rPr>
      </w:pPr>
      <w:r w:rsidRPr="005F2ECC">
        <w:rPr>
          <w:rFonts w:ascii="Times New Roman" w:hAnsi="Times New Roman" w:cs="Times New Roman"/>
          <w:sz w:val="28"/>
          <w:szCs w:val="28"/>
        </w:rPr>
        <w:t xml:space="preserve">             note :- while using $ operator you should use </w:t>
      </w:r>
      <w:r w:rsidRPr="005F2EC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grave accent</w:t>
      </w:r>
      <w:r w:rsidRPr="005F2E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 </w:t>
      </w:r>
      <w:r w:rsidRPr="005F2EC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`</w:t>
      </w:r>
      <w:r w:rsidRPr="005F2E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)  not </w:t>
      </w:r>
      <w:r w:rsidRPr="005F2ECC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apostrophe ( ‘ )</w:t>
      </w:r>
      <w:r w:rsidR="00CC6120" w:rsidRPr="005F2ECC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 xml:space="preserve"> </w:t>
      </w:r>
    </w:p>
    <w:p w:rsidR="00FD1045" w:rsidRPr="005F2ECC" w:rsidRDefault="00CC6120" w:rsidP="00CC6120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8"/>
          <w:szCs w:val="28"/>
          <w:shd w:val="clear" w:color="auto" w:fill="FFFFFF"/>
        </w:rPr>
      </w:pPr>
      <w:r w:rsidRPr="005F2ECC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ab/>
        <w:t xml:space="preserve">           example : `$a learning` not </w:t>
      </w:r>
      <w:r w:rsidR="00E84B75" w:rsidRPr="005F2ECC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 xml:space="preserve"> </w:t>
      </w:r>
      <w:r w:rsidRPr="005F2ECC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‘$a learning’</w:t>
      </w:r>
    </w:p>
    <w:p w:rsidR="00BA3F93" w:rsidRPr="005F2ECC" w:rsidRDefault="00BA3F93" w:rsidP="00CC6120">
      <w:pPr>
        <w:rPr>
          <w:rFonts w:ascii="Times New Roman" w:hAnsi="Times New Roman" w:cs="Times New Roman"/>
          <w:sz w:val="28"/>
          <w:szCs w:val="28"/>
        </w:rPr>
      </w:pPr>
    </w:p>
    <w:p w:rsidR="00681FB8" w:rsidRPr="005F2ECC" w:rsidRDefault="001140EB" w:rsidP="001C5AD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F2ECC">
        <w:rPr>
          <w:rFonts w:ascii="Times New Roman" w:hAnsi="Times New Roman" w:cs="Times New Roman"/>
          <w:b/>
          <w:sz w:val="32"/>
          <w:szCs w:val="32"/>
        </w:rPr>
        <w:t>Le 4)</w:t>
      </w:r>
      <w:r w:rsidR="006E6998" w:rsidRPr="005F2EC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B345C" w:rsidRPr="005F2ECC">
        <w:rPr>
          <w:rFonts w:ascii="Times New Roman" w:hAnsi="Times New Roman" w:cs="Times New Roman"/>
          <w:b/>
          <w:sz w:val="32"/>
          <w:szCs w:val="32"/>
        </w:rPr>
        <w:t>Operators</w:t>
      </w:r>
      <w:r w:rsidR="00681FB8" w:rsidRPr="005F2ECC">
        <w:rPr>
          <w:rFonts w:ascii="Times New Roman" w:hAnsi="Times New Roman" w:cs="Times New Roman"/>
          <w:b/>
          <w:sz w:val="32"/>
          <w:szCs w:val="32"/>
        </w:rPr>
        <w:t xml:space="preserve"> &amp; Destruct</w:t>
      </w:r>
      <w:r w:rsidR="008149D2" w:rsidRPr="005F2ECC">
        <w:rPr>
          <w:rFonts w:ascii="Times New Roman" w:hAnsi="Times New Roman" w:cs="Times New Roman"/>
          <w:b/>
          <w:sz w:val="32"/>
          <w:szCs w:val="32"/>
        </w:rPr>
        <w:t>ur</w:t>
      </w:r>
      <w:r w:rsidR="00681FB8" w:rsidRPr="005F2ECC">
        <w:rPr>
          <w:rFonts w:ascii="Times New Roman" w:hAnsi="Times New Roman" w:cs="Times New Roman"/>
          <w:b/>
          <w:sz w:val="32"/>
          <w:szCs w:val="32"/>
        </w:rPr>
        <w:t>ing Assignment</w:t>
      </w:r>
    </w:p>
    <w:p w:rsidR="00681FB8" w:rsidRPr="005F2ECC" w:rsidRDefault="00681FB8" w:rsidP="001C5A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81FB8" w:rsidRPr="005F2ECC" w:rsidRDefault="00681FB8" w:rsidP="00681FB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Spread Operator: {</w:t>
      </w:r>
      <w:r w:rsidR="00F13410" w:rsidRPr="005F2ECC">
        <w:rPr>
          <w:rFonts w:ascii="Times New Roman" w:hAnsi="Times New Roman" w:cs="Times New Roman"/>
          <w:sz w:val="28"/>
          <w:szCs w:val="28"/>
        </w:rPr>
        <w:t xml:space="preserve"> </w:t>
      </w:r>
      <w:r w:rsidRPr="005F2ECC">
        <w:rPr>
          <w:rFonts w:ascii="Times New Roman" w:hAnsi="Times New Roman" w:cs="Times New Roman"/>
          <w:sz w:val="28"/>
          <w:szCs w:val="28"/>
        </w:rPr>
        <w:t>…</w:t>
      </w:r>
      <w:r w:rsidR="00F13410" w:rsidRPr="005F2ECC">
        <w:rPr>
          <w:rFonts w:ascii="Times New Roman" w:hAnsi="Times New Roman" w:cs="Times New Roman"/>
          <w:sz w:val="28"/>
          <w:szCs w:val="28"/>
        </w:rPr>
        <w:t xml:space="preserve"> </w:t>
      </w:r>
      <w:r w:rsidRPr="005F2ECC">
        <w:rPr>
          <w:rFonts w:ascii="Times New Roman" w:hAnsi="Times New Roman" w:cs="Times New Roman"/>
          <w:sz w:val="28"/>
          <w:szCs w:val="28"/>
        </w:rPr>
        <w:t>}</w:t>
      </w:r>
      <w:r w:rsidR="00F13410" w:rsidRPr="005F2ECC">
        <w:rPr>
          <w:rFonts w:ascii="Times New Roman" w:hAnsi="Times New Roman" w:cs="Times New Roman"/>
          <w:sz w:val="28"/>
          <w:szCs w:val="28"/>
        </w:rPr>
        <w:t xml:space="preserve"> =&gt; 3 dots</w:t>
      </w:r>
    </w:p>
    <w:p w:rsidR="00E0167C" w:rsidRPr="005F2ECC" w:rsidRDefault="00E0167C" w:rsidP="00681FB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Rest Parameter: function(…) {}</w:t>
      </w:r>
    </w:p>
    <w:p w:rsidR="005F2ECC" w:rsidRDefault="005F2ECC" w:rsidP="008149D2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8149D2" w:rsidRPr="005F2ECC" w:rsidRDefault="008149D2" w:rsidP="008149D2">
      <w:pPr>
        <w:ind w:left="720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Destructuring Assignment</w:t>
      </w:r>
    </w:p>
    <w:p w:rsidR="008149D2" w:rsidRPr="005F2ECC" w:rsidRDefault="008149D2" w:rsidP="008149D2">
      <w:pPr>
        <w:ind w:left="720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ab/>
        <w:t>Simplifies extracting data on array and objects into distinct variables</w:t>
      </w:r>
    </w:p>
    <w:p w:rsidR="001D5369" w:rsidRPr="005F2ECC" w:rsidRDefault="001D5369" w:rsidP="008149D2">
      <w:pPr>
        <w:ind w:left="720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ab/>
      </w:r>
    </w:p>
    <w:p w:rsidR="001D5369" w:rsidRPr="005F2ECC" w:rsidRDefault="001D5369" w:rsidP="001D536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 w:rsidRPr="005F2ECC">
        <w:rPr>
          <w:rFonts w:ascii="Times New Roman" w:hAnsi="Times New Roman" w:cs="Times New Roman"/>
          <w:b/>
          <w:sz w:val="28"/>
          <w:szCs w:val="28"/>
        </w:rPr>
        <w:t>Spread Operator with example</w:t>
      </w:r>
    </w:p>
    <w:p w:rsidR="001D5369" w:rsidRPr="005F2ECC" w:rsidRDefault="001D5369" w:rsidP="001D536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Consider we have 2 arrays and we want to join them togther and print as output</w:t>
      </w:r>
    </w:p>
    <w:p w:rsidR="001D5369" w:rsidRPr="005F2ECC" w:rsidRDefault="001D5369" w:rsidP="001D536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Solution :- Let’s try the possible ways</w:t>
      </w:r>
    </w:p>
    <w:p w:rsidR="001D5369" w:rsidRPr="005F2ECC" w:rsidRDefault="001D5369" w:rsidP="001D536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let a = [1,2,3]</w:t>
      </w:r>
    </w:p>
    <w:p w:rsidR="001D5369" w:rsidRPr="005F2ECC" w:rsidRDefault="001D5369" w:rsidP="001D536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let b = [4,5,6]</w:t>
      </w:r>
    </w:p>
    <w:p w:rsidR="002D00F5" w:rsidRPr="005F2ECC" w:rsidRDefault="002D00F5" w:rsidP="00C1093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let c= [a,b]</w:t>
      </w:r>
    </w:p>
    <w:p w:rsidR="00281C5B" w:rsidRPr="005F2ECC" w:rsidRDefault="00D65DBB" w:rsidP="002D00F5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lastRenderedPageBreak/>
        <w:t>console.log</w:t>
      </w:r>
      <w:r w:rsidR="007D70F9" w:rsidRPr="005F2ECC">
        <w:rPr>
          <w:rFonts w:ascii="Times New Roman" w:hAnsi="Times New Roman" w:cs="Times New Roman"/>
          <w:sz w:val="28"/>
          <w:szCs w:val="28"/>
        </w:rPr>
        <w:t xml:space="preserve">( c ) </w:t>
      </w:r>
      <w:r w:rsidR="00281C5B" w:rsidRPr="005F2ECC">
        <w:rPr>
          <w:rFonts w:ascii="Times New Roman" w:hAnsi="Times New Roman" w:cs="Times New Roman"/>
          <w:sz w:val="28"/>
          <w:szCs w:val="28"/>
        </w:rPr>
        <w:t xml:space="preserve"> </w:t>
      </w:r>
      <w:r w:rsidR="00BC49FA" w:rsidRPr="005F2ECC">
        <w:rPr>
          <w:rFonts w:ascii="Times New Roman" w:hAnsi="Times New Roman" w:cs="Times New Roman"/>
          <w:sz w:val="28"/>
          <w:szCs w:val="28"/>
        </w:rPr>
        <w:t>output=&gt; [Array(3), Array(3)]</w:t>
      </w:r>
    </w:p>
    <w:p w:rsidR="00411FB0" w:rsidRPr="005F2ECC" w:rsidRDefault="00411FB0" w:rsidP="002D00F5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 xml:space="preserve">it’s displayed in object form </w:t>
      </w:r>
    </w:p>
    <w:p w:rsidR="00411FB0" w:rsidRPr="005F2ECC" w:rsidRDefault="00C10932" w:rsidP="00C10932">
      <w:pPr>
        <w:ind w:left="2160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ii</w:t>
      </w:r>
      <w:r w:rsidRPr="005F2ECC">
        <w:rPr>
          <w:rFonts w:ascii="Times New Roman" w:hAnsi="Times New Roman" w:cs="Times New Roman"/>
          <w:sz w:val="28"/>
          <w:szCs w:val="28"/>
        </w:rPr>
        <w:tab/>
      </w:r>
      <w:r w:rsidR="00411FB0" w:rsidRPr="005F2ECC">
        <w:rPr>
          <w:rFonts w:ascii="Times New Roman" w:hAnsi="Times New Roman" w:cs="Times New Roman"/>
          <w:sz w:val="28"/>
          <w:szCs w:val="28"/>
        </w:rPr>
        <w:t>let a = [1,2,3]</w:t>
      </w:r>
    </w:p>
    <w:p w:rsidR="00411FB0" w:rsidRPr="005F2ECC" w:rsidRDefault="00411FB0" w:rsidP="00411FB0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let b = [a,4,5,6]</w:t>
      </w:r>
    </w:p>
    <w:p w:rsidR="00411FB0" w:rsidRPr="005F2ECC" w:rsidRDefault="00411FB0" w:rsidP="00411FB0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console.log(b) output=&gt;</w:t>
      </w:r>
      <w:r w:rsidR="00DC435B" w:rsidRPr="005F2ECC">
        <w:rPr>
          <w:rFonts w:ascii="Times New Roman" w:hAnsi="Times New Roman" w:cs="Times New Roman"/>
          <w:sz w:val="28"/>
          <w:szCs w:val="28"/>
        </w:rPr>
        <w:t>[Array(3), 4, 5, 6]</w:t>
      </w:r>
    </w:p>
    <w:p w:rsidR="00DC435B" w:rsidRPr="005F2ECC" w:rsidRDefault="00DC435B" w:rsidP="00411FB0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and again we can conclude that if we are using raw array variable in another array it may result as Array with It’s length as shown above</w:t>
      </w:r>
    </w:p>
    <w:p w:rsidR="00A43FDB" w:rsidRPr="005F2ECC" w:rsidRDefault="00A43FDB" w:rsidP="00A43FDB">
      <w:p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 xml:space="preserve"> </w:t>
      </w:r>
      <w:r w:rsidRPr="005F2ECC">
        <w:rPr>
          <w:rFonts w:ascii="Times New Roman" w:hAnsi="Times New Roman" w:cs="Times New Roman"/>
          <w:sz w:val="28"/>
          <w:szCs w:val="28"/>
        </w:rPr>
        <w:tab/>
      </w:r>
      <w:r w:rsidRPr="005F2ECC">
        <w:rPr>
          <w:rFonts w:ascii="Times New Roman" w:hAnsi="Times New Roman" w:cs="Times New Roman"/>
          <w:sz w:val="28"/>
          <w:szCs w:val="28"/>
        </w:rPr>
        <w:tab/>
      </w:r>
    </w:p>
    <w:p w:rsidR="00A43FDB" w:rsidRPr="005F2ECC" w:rsidRDefault="00A43FDB" w:rsidP="00A43FDB">
      <w:p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ab/>
      </w:r>
      <w:r w:rsidRPr="005F2ECC">
        <w:rPr>
          <w:rFonts w:ascii="Times New Roman" w:hAnsi="Times New Roman" w:cs="Times New Roman"/>
          <w:sz w:val="28"/>
          <w:szCs w:val="28"/>
        </w:rPr>
        <w:tab/>
        <w:t>Here comes the superman operator Spread to solve the problem</w:t>
      </w:r>
    </w:p>
    <w:p w:rsidR="00A43FDB" w:rsidRPr="005F2ECC" w:rsidRDefault="00A43FDB" w:rsidP="00A43FDB">
      <w:pPr>
        <w:rPr>
          <w:rFonts w:ascii="Times New Roman" w:hAnsi="Times New Roman" w:cs="Times New Roman"/>
          <w:sz w:val="28"/>
          <w:szCs w:val="28"/>
        </w:rPr>
      </w:pPr>
    </w:p>
    <w:p w:rsidR="00A43FDB" w:rsidRPr="005F2ECC" w:rsidRDefault="00A43FDB" w:rsidP="00A43FD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let a</w:t>
      </w:r>
      <w:r w:rsidR="00956DAF" w:rsidRPr="005F2ECC">
        <w:rPr>
          <w:rFonts w:ascii="Times New Roman" w:hAnsi="Times New Roman" w:cs="Times New Roman"/>
          <w:sz w:val="28"/>
          <w:szCs w:val="28"/>
        </w:rPr>
        <w:t xml:space="preserve"> </w:t>
      </w:r>
      <w:r w:rsidRPr="005F2ECC">
        <w:rPr>
          <w:rFonts w:ascii="Times New Roman" w:hAnsi="Times New Roman" w:cs="Times New Roman"/>
          <w:sz w:val="28"/>
          <w:szCs w:val="28"/>
        </w:rPr>
        <w:t>= [1,2,3]</w:t>
      </w:r>
    </w:p>
    <w:p w:rsidR="00A43FDB" w:rsidRPr="005F2ECC" w:rsidRDefault="00A43FDB" w:rsidP="00A43FDB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let b =</w:t>
      </w:r>
      <w:r w:rsidR="00956DAF" w:rsidRPr="005F2ECC">
        <w:rPr>
          <w:rFonts w:ascii="Times New Roman" w:hAnsi="Times New Roman" w:cs="Times New Roman"/>
          <w:sz w:val="28"/>
          <w:szCs w:val="28"/>
        </w:rPr>
        <w:t xml:space="preserve"> </w:t>
      </w:r>
      <w:r w:rsidRPr="005F2ECC">
        <w:rPr>
          <w:rFonts w:ascii="Times New Roman" w:hAnsi="Times New Roman" w:cs="Times New Roman"/>
          <w:sz w:val="28"/>
          <w:szCs w:val="28"/>
        </w:rPr>
        <w:t>[…a,4,5,6]</w:t>
      </w:r>
    </w:p>
    <w:p w:rsidR="008034B2" w:rsidRPr="005F2ECC" w:rsidRDefault="00A43FDB" w:rsidP="0052396B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 xml:space="preserve">console.log(b) output=&gt; </w:t>
      </w:r>
      <w:r w:rsidR="0052396B" w:rsidRPr="005F2ECC">
        <w:rPr>
          <w:rFonts w:ascii="Times New Roman" w:hAnsi="Times New Roman" w:cs="Times New Roman"/>
          <w:sz w:val="28"/>
          <w:szCs w:val="28"/>
        </w:rPr>
        <w:t>[1, 2, 3, 4, 5, 6]</w:t>
      </w:r>
    </w:p>
    <w:p w:rsidR="00956DAF" w:rsidRPr="005F2ECC" w:rsidRDefault="00956DAF" w:rsidP="00956DA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let a = [1,2,3]</w:t>
      </w:r>
    </w:p>
    <w:p w:rsidR="00956DAF" w:rsidRPr="005F2ECC" w:rsidRDefault="00956DAF" w:rsidP="00956DAF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let b = [4,5,6]</w:t>
      </w:r>
    </w:p>
    <w:p w:rsidR="00956DAF" w:rsidRPr="005F2ECC" w:rsidRDefault="00956DAF" w:rsidP="00956DAF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let c =  […a,…b]</w:t>
      </w:r>
    </w:p>
    <w:p w:rsidR="00EA3434" w:rsidRPr="005F2ECC" w:rsidRDefault="00956DAF" w:rsidP="00EA3434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console.log(c) output=&gt; [1, 2, 3, 4, 5, 6]</w:t>
      </w:r>
    </w:p>
    <w:p w:rsidR="00EA3434" w:rsidRPr="005F2ECC" w:rsidRDefault="00EA3434" w:rsidP="00EA3434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</w:p>
    <w:p w:rsidR="00EA3434" w:rsidRPr="005F2ECC" w:rsidRDefault="00EA3434" w:rsidP="00EA3434">
      <w:pPr>
        <w:rPr>
          <w:rFonts w:ascii="Times New Roman" w:hAnsi="Times New Roman" w:cs="Times New Roman"/>
          <w:b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5F2ECC">
        <w:rPr>
          <w:rFonts w:ascii="Times New Roman" w:hAnsi="Times New Roman" w:cs="Times New Roman"/>
          <w:b/>
          <w:sz w:val="28"/>
          <w:szCs w:val="28"/>
        </w:rPr>
        <w:t xml:space="preserve">ii)             Rest Parameter </w:t>
      </w:r>
    </w:p>
    <w:p w:rsidR="00EA3434" w:rsidRPr="005F2ECC" w:rsidRDefault="00EA3434" w:rsidP="00EA3434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It is opposite to spread operator</w:t>
      </w:r>
    </w:p>
    <w:p w:rsidR="00EA3434" w:rsidRPr="005F2ECC" w:rsidRDefault="00EA3434" w:rsidP="00EA3434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 xml:space="preserve">If we want to send an array/ list of items to a function, we can use Rest parameter </w:t>
      </w:r>
    </w:p>
    <w:p w:rsidR="00EA3434" w:rsidRPr="005F2ECC" w:rsidRDefault="00EA3434" w:rsidP="00EA3434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</w:p>
    <w:p w:rsidR="00EA3434" w:rsidRPr="005F2ECC" w:rsidRDefault="00EA3434" w:rsidP="00EA343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function new(a)</w:t>
      </w:r>
    </w:p>
    <w:p w:rsidR="00EA3434" w:rsidRPr="005F2ECC" w:rsidRDefault="00EA3434" w:rsidP="00EA3434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{</w:t>
      </w:r>
    </w:p>
    <w:p w:rsidR="00EA3434" w:rsidRPr="005F2ECC" w:rsidRDefault="00EA3434" w:rsidP="00EA3434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 xml:space="preserve"> console.log(a)</w:t>
      </w:r>
    </w:p>
    <w:p w:rsidR="00EA3434" w:rsidRPr="005F2ECC" w:rsidRDefault="00EA3434" w:rsidP="00EA3434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}</w:t>
      </w:r>
    </w:p>
    <w:p w:rsidR="00EA3434" w:rsidRPr="005F2ECC" w:rsidRDefault="00EA3434" w:rsidP="00EA3434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 xml:space="preserve">               new(1,2,3)       output=&gt; 1</w:t>
      </w:r>
    </w:p>
    <w:p w:rsidR="0095163E" w:rsidRPr="005F2ECC" w:rsidRDefault="0095163E" w:rsidP="00EA3434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 xml:space="preserve">here we will get the first element of the group of elements </w:t>
      </w:r>
    </w:p>
    <w:p w:rsidR="0095163E" w:rsidRPr="005F2ECC" w:rsidRDefault="0095163E" w:rsidP="00EA3434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 xml:space="preserve">while passing (1,2,3) to function new(a = 1,2,3), a = 1 where 2 and 3 will be rejected automatically </w:t>
      </w:r>
    </w:p>
    <w:p w:rsidR="00122F44" w:rsidRPr="005F2ECC" w:rsidRDefault="00122F44" w:rsidP="00122F44">
      <w:pPr>
        <w:ind w:left="2880"/>
        <w:rPr>
          <w:rFonts w:ascii="Times New Roman" w:hAnsi="Times New Roman" w:cs="Times New Roman"/>
          <w:sz w:val="28"/>
          <w:szCs w:val="28"/>
        </w:rPr>
      </w:pPr>
    </w:p>
    <w:p w:rsidR="00122F44" w:rsidRPr="005F2ECC" w:rsidRDefault="00122F44" w:rsidP="00122F44">
      <w:pPr>
        <w:ind w:left="2880"/>
        <w:rPr>
          <w:rFonts w:ascii="Times New Roman" w:hAnsi="Times New Roman" w:cs="Times New Roman"/>
          <w:sz w:val="28"/>
          <w:szCs w:val="28"/>
        </w:rPr>
      </w:pPr>
    </w:p>
    <w:p w:rsidR="00122F44" w:rsidRPr="005F2ECC" w:rsidRDefault="00122F44" w:rsidP="00122F44">
      <w:pPr>
        <w:ind w:left="2880"/>
        <w:rPr>
          <w:rFonts w:ascii="Times New Roman" w:hAnsi="Times New Roman" w:cs="Times New Roman"/>
          <w:sz w:val="28"/>
          <w:szCs w:val="28"/>
        </w:rPr>
      </w:pPr>
    </w:p>
    <w:p w:rsidR="00122F44" w:rsidRPr="005F2ECC" w:rsidRDefault="00122F44" w:rsidP="00122F44">
      <w:pPr>
        <w:ind w:left="2880"/>
        <w:rPr>
          <w:rFonts w:ascii="Times New Roman" w:hAnsi="Times New Roman" w:cs="Times New Roman"/>
          <w:sz w:val="28"/>
          <w:szCs w:val="28"/>
        </w:rPr>
      </w:pPr>
    </w:p>
    <w:p w:rsidR="00EA3434" w:rsidRPr="005F2ECC" w:rsidRDefault="00EA3434" w:rsidP="00122F4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function new(…a)</w:t>
      </w:r>
    </w:p>
    <w:p w:rsidR="00EA3434" w:rsidRPr="005F2ECC" w:rsidRDefault="00EA3434" w:rsidP="00EA3434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{</w:t>
      </w:r>
    </w:p>
    <w:p w:rsidR="00EA3434" w:rsidRPr="005F2ECC" w:rsidRDefault="00EA3434" w:rsidP="00EA3434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 xml:space="preserve"> console.log(a)</w:t>
      </w:r>
    </w:p>
    <w:p w:rsidR="00EA3434" w:rsidRPr="005F2ECC" w:rsidRDefault="00EA3434" w:rsidP="00EA3434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EA3434" w:rsidRPr="005F2ECC" w:rsidRDefault="00EA3434" w:rsidP="00EA3434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 xml:space="preserve">               new(1,2,3)       output=&gt;1,2,3</w:t>
      </w:r>
    </w:p>
    <w:p w:rsidR="0095163E" w:rsidRPr="005F2ECC" w:rsidRDefault="0095163E" w:rsidP="0095163E">
      <w:pPr>
        <w:rPr>
          <w:rFonts w:ascii="Times New Roman" w:hAnsi="Times New Roman" w:cs="Times New Roman"/>
          <w:sz w:val="28"/>
          <w:szCs w:val="28"/>
        </w:rPr>
      </w:pPr>
    </w:p>
    <w:p w:rsidR="0095163E" w:rsidRPr="005F2ECC" w:rsidRDefault="0095163E" w:rsidP="0095163E">
      <w:pPr>
        <w:rPr>
          <w:rFonts w:ascii="Times New Roman" w:hAnsi="Times New Roman" w:cs="Times New Roman"/>
          <w:sz w:val="28"/>
          <w:szCs w:val="28"/>
        </w:rPr>
      </w:pPr>
    </w:p>
    <w:p w:rsidR="0095163E" w:rsidRPr="005F2ECC" w:rsidRDefault="0095163E" w:rsidP="0095163E">
      <w:pPr>
        <w:rPr>
          <w:rFonts w:ascii="Times New Roman" w:hAnsi="Times New Roman" w:cs="Times New Roman"/>
          <w:b/>
          <w:sz w:val="28"/>
          <w:szCs w:val="28"/>
        </w:rPr>
      </w:pPr>
      <w:r w:rsidRPr="005F2ECC">
        <w:rPr>
          <w:rFonts w:ascii="Times New Roman" w:hAnsi="Times New Roman" w:cs="Times New Roman"/>
          <w:b/>
          <w:sz w:val="28"/>
          <w:szCs w:val="28"/>
        </w:rPr>
        <w:t>Destructuring Assignments</w:t>
      </w:r>
    </w:p>
    <w:p w:rsidR="0095163E" w:rsidRPr="005F2ECC" w:rsidRDefault="0095163E" w:rsidP="0095163E">
      <w:pPr>
        <w:rPr>
          <w:rFonts w:ascii="Times New Roman" w:hAnsi="Times New Roman" w:cs="Times New Roman"/>
          <w:sz w:val="28"/>
          <w:szCs w:val="28"/>
        </w:rPr>
      </w:pPr>
    </w:p>
    <w:p w:rsidR="0095163E" w:rsidRPr="005F2ECC" w:rsidRDefault="00122F44" w:rsidP="0095163E">
      <w:p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let a = [1,2,3]</w:t>
      </w:r>
    </w:p>
    <w:p w:rsidR="00122F44" w:rsidRPr="005F2ECC" w:rsidRDefault="00122F44" w:rsidP="0095163E">
      <w:p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let x = a[0]</w:t>
      </w:r>
    </w:p>
    <w:p w:rsidR="00122F44" w:rsidRPr="005F2ECC" w:rsidRDefault="00122F44" w:rsidP="0095163E">
      <w:p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let y = a[1]</w:t>
      </w:r>
    </w:p>
    <w:p w:rsidR="00122F44" w:rsidRPr="005F2ECC" w:rsidRDefault="00122F44" w:rsidP="0095163E">
      <w:pPr>
        <w:rPr>
          <w:rFonts w:ascii="Times New Roman" w:hAnsi="Times New Roman" w:cs="Times New Roman"/>
          <w:sz w:val="28"/>
          <w:szCs w:val="28"/>
        </w:rPr>
      </w:pPr>
    </w:p>
    <w:p w:rsidR="00122F44" w:rsidRPr="005F2ECC" w:rsidRDefault="00122F44" w:rsidP="0095163E">
      <w:p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console.log(x,y) output=&gt; 1,2</w:t>
      </w:r>
    </w:p>
    <w:p w:rsidR="00122F44" w:rsidRPr="005F2ECC" w:rsidRDefault="00122F44" w:rsidP="0095163E">
      <w:pPr>
        <w:rPr>
          <w:rFonts w:ascii="Times New Roman" w:hAnsi="Times New Roman" w:cs="Times New Roman"/>
          <w:sz w:val="28"/>
          <w:szCs w:val="28"/>
        </w:rPr>
      </w:pPr>
    </w:p>
    <w:p w:rsidR="00122F44" w:rsidRPr="005F2ECC" w:rsidRDefault="00122F44" w:rsidP="0095163E">
      <w:p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This is the typical example of the traditional way of designing assignments</w:t>
      </w:r>
    </w:p>
    <w:p w:rsidR="00122F44" w:rsidRPr="005F2ECC" w:rsidRDefault="00122F44" w:rsidP="0095163E">
      <w:pPr>
        <w:rPr>
          <w:rFonts w:ascii="Times New Roman" w:hAnsi="Times New Roman" w:cs="Times New Roman"/>
          <w:sz w:val="28"/>
          <w:szCs w:val="28"/>
        </w:rPr>
      </w:pPr>
    </w:p>
    <w:p w:rsidR="00122F44" w:rsidRPr="005F2ECC" w:rsidRDefault="00122F44" w:rsidP="0095163E">
      <w:p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let a = [1,2,3]</w:t>
      </w:r>
    </w:p>
    <w:p w:rsidR="00122F44" w:rsidRPr="005F2ECC" w:rsidRDefault="00122F44" w:rsidP="0095163E">
      <w:p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 xml:space="preserve">let </w:t>
      </w:r>
      <w:r w:rsidR="002E3C61" w:rsidRPr="005F2ECC">
        <w:rPr>
          <w:rFonts w:ascii="Times New Roman" w:hAnsi="Times New Roman" w:cs="Times New Roman"/>
          <w:sz w:val="28"/>
          <w:szCs w:val="28"/>
        </w:rPr>
        <w:t>[</w:t>
      </w:r>
      <w:r w:rsidRPr="005F2ECC">
        <w:rPr>
          <w:rFonts w:ascii="Times New Roman" w:hAnsi="Times New Roman" w:cs="Times New Roman"/>
          <w:sz w:val="28"/>
          <w:szCs w:val="28"/>
        </w:rPr>
        <w:t>x,y</w:t>
      </w:r>
      <w:r w:rsidR="002E3C61" w:rsidRPr="005F2ECC">
        <w:rPr>
          <w:rFonts w:ascii="Times New Roman" w:hAnsi="Times New Roman" w:cs="Times New Roman"/>
          <w:sz w:val="28"/>
          <w:szCs w:val="28"/>
        </w:rPr>
        <w:t>]</w:t>
      </w:r>
      <w:r w:rsidRPr="005F2ECC">
        <w:rPr>
          <w:rFonts w:ascii="Times New Roman" w:hAnsi="Times New Roman" w:cs="Times New Roman"/>
          <w:sz w:val="28"/>
          <w:szCs w:val="28"/>
        </w:rPr>
        <w:t xml:space="preserve"> = a</w:t>
      </w:r>
    </w:p>
    <w:p w:rsidR="00122F44" w:rsidRPr="005F2ECC" w:rsidRDefault="00122F44" w:rsidP="0095163E">
      <w:pPr>
        <w:rPr>
          <w:rFonts w:ascii="Times New Roman" w:hAnsi="Times New Roman" w:cs="Times New Roman"/>
          <w:sz w:val="28"/>
          <w:szCs w:val="28"/>
        </w:rPr>
      </w:pPr>
    </w:p>
    <w:p w:rsidR="00122F44" w:rsidRPr="005F2ECC" w:rsidRDefault="00122F44" w:rsidP="0095163E">
      <w:p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console.log(x,y) output=&gt; 1,2</w:t>
      </w:r>
    </w:p>
    <w:p w:rsidR="00122F44" w:rsidRPr="005F2ECC" w:rsidRDefault="00122F44" w:rsidP="0095163E">
      <w:pPr>
        <w:rPr>
          <w:rFonts w:ascii="Times New Roman" w:hAnsi="Times New Roman" w:cs="Times New Roman"/>
          <w:sz w:val="28"/>
          <w:szCs w:val="28"/>
        </w:rPr>
      </w:pPr>
    </w:p>
    <w:p w:rsidR="00122F44" w:rsidRPr="005F2ECC" w:rsidRDefault="00122F44" w:rsidP="0095163E">
      <w:p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Modern way of destructuring assignments</w:t>
      </w:r>
    </w:p>
    <w:p w:rsidR="00DA7F59" w:rsidRPr="005F2ECC" w:rsidRDefault="00DA7F59" w:rsidP="0095163E">
      <w:pPr>
        <w:rPr>
          <w:rFonts w:ascii="Times New Roman" w:hAnsi="Times New Roman" w:cs="Times New Roman"/>
          <w:sz w:val="28"/>
          <w:szCs w:val="28"/>
        </w:rPr>
      </w:pPr>
    </w:p>
    <w:p w:rsidR="00DA7F59" w:rsidRPr="005F2ECC" w:rsidRDefault="00DA7F59" w:rsidP="0095163E">
      <w:p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 xml:space="preserve">Consider in array ‘a’ we want only 1,3 element </w:t>
      </w:r>
    </w:p>
    <w:p w:rsidR="00DA7F59" w:rsidRPr="005F2ECC" w:rsidRDefault="00DA7F59" w:rsidP="0095163E">
      <w:p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let a = [1,2,3]</w:t>
      </w:r>
    </w:p>
    <w:p w:rsidR="00DA7F59" w:rsidRPr="005F2ECC" w:rsidRDefault="00DA7F59" w:rsidP="0095163E">
      <w:p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let [x, ,y] = a</w:t>
      </w:r>
    </w:p>
    <w:p w:rsidR="00DA7F59" w:rsidRPr="005F2ECC" w:rsidRDefault="00DA7F59" w:rsidP="0095163E">
      <w:pPr>
        <w:rPr>
          <w:rFonts w:ascii="Times New Roman" w:hAnsi="Times New Roman" w:cs="Times New Roman"/>
          <w:sz w:val="28"/>
          <w:szCs w:val="28"/>
        </w:rPr>
      </w:pPr>
    </w:p>
    <w:p w:rsidR="00DA7F59" w:rsidRPr="005F2ECC" w:rsidRDefault="00DA7F59" w:rsidP="0095163E">
      <w:p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console.log(x,y) output=&gt; 1,3</w:t>
      </w:r>
    </w:p>
    <w:p w:rsidR="00345A27" w:rsidRPr="005F2ECC" w:rsidRDefault="00345A27" w:rsidP="0095163E">
      <w:pPr>
        <w:rPr>
          <w:rFonts w:ascii="Times New Roman" w:hAnsi="Times New Roman" w:cs="Times New Roman"/>
          <w:sz w:val="28"/>
          <w:szCs w:val="28"/>
        </w:rPr>
      </w:pPr>
    </w:p>
    <w:p w:rsidR="00345A27" w:rsidRPr="005F2ECC" w:rsidRDefault="00345A27" w:rsidP="0095163E">
      <w:p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 xml:space="preserve">by leaving empty space inbetween x and y it will neglate the second element </w:t>
      </w:r>
    </w:p>
    <w:p w:rsidR="00345A27" w:rsidRPr="005F2ECC" w:rsidRDefault="00345A27" w:rsidP="0095163E">
      <w:p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let [x, ,y] =a</w:t>
      </w:r>
    </w:p>
    <w:p w:rsidR="00345A27" w:rsidRPr="005F2ECC" w:rsidRDefault="00345A27" w:rsidP="0095163E">
      <w:p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 xml:space="preserve">x=1, </w:t>
      </w:r>
    </w:p>
    <w:p w:rsidR="00345A27" w:rsidRPr="005F2ECC" w:rsidRDefault="00345A27" w:rsidP="0095163E">
      <w:p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‘ ’=2,</w:t>
      </w:r>
    </w:p>
    <w:p w:rsidR="00345A27" w:rsidRPr="005F2ECC" w:rsidRDefault="00345A27" w:rsidP="0095163E">
      <w:p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y=3</w:t>
      </w:r>
    </w:p>
    <w:p w:rsidR="00345A27" w:rsidRPr="005F2ECC" w:rsidRDefault="00345A27" w:rsidP="0095163E">
      <w:p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where 2 is neglated since it is assigned to an empty variable</w:t>
      </w:r>
    </w:p>
    <w:p w:rsidR="00794FC3" w:rsidRPr="005F2ECC" w:rsidRDefault="00794FC3" w:rsidP="0095163E">
      <w:pPr>
        <w:rPr>
          <w:rFonts w:ascii="Times New Roman" w:hAnsi="Times New Roman" w:cs="Times New Roman"/>
          <w:sz w:val="28"/>
          <w:szCs w:val="28"/>
        </w:rPr>
      </w:pPr>
    </w:p>
    <w:p w:rsidR="00794FC3" w:rsidRPr="005F2ECC" w:rsidRDefault="00794FC3" w:rsidP="0095163E">
      <w:p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In Complex  Scenario</w:t>
      </w:r>
    </w:p>
    <w:p w:rsidR="00794FC3" w:rsidRPr="005F2ECC" w:rsidRDefault="00794FC3" w:rsidP="0095163E">
      <w:pPr>
        <w:rPr>
          <w:rFonts w:ascii="Times New Roman" w:hAnsi="Times New Roman" w:cs="Times New Roman"/>
          <w:sz w:val="28"/>
          <w:szCs w:val="28"/>
        </w:rPr>
      </w:pPr>
    </w:p>
    <w:p w:rsidR="00794FC3" w:rsidRPr="005F2ECC" w:rsidRDefault="00794FC3" w:rsidP="0095163E">
      <w:p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let detail = {name:’Mars’, id:1}</w:t>
      </w:r>
    </w:p>
    <w:p w:rsidR="00794FC3" w:rsidRPr="005F2ECC" w:rsidRDefault="00794FC3" w:rsidP="0095163E">
      <w:p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let name = detail.name</w:t>
      </w:r>
    </w:p>
    <w:p w:rsidR="00794FC3" w:rsidRPr="005F2ECC" w:rsidRDefault="00794FC3" w:rsidP="0095163E">
      <w:p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let id = detail.id</w:t>
      </w:r>
    </w:p>
    <w:p w:rsidR="00794FC3" w:rsidRPr="005F2ECC" w:rsidRDefault="00794FC3" w:rsidP="0095163E">
      <w:p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console.log(name,id) output=&gt; Mars 1</w:t>
      </w:r>
      <w:r w:rsidR="00EA466B" w:rsidRPr="005F2EC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A466B" w:rsidRPr="005F2ECC" w:rsidRDefault="00EA466B" w:rsidP="0095163E">
      <w:p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lastRenderedPageBreak/>
        <w:t>Traditional way</w:t>
      </w:r>
    </w:p>
    <w:p w:rsidR="00EA466B" w:rsidRPr="005F2ECC" w:rsidRDefault="00EA466B" w:rsidP="0095163E">
      <w:pPr>
        <w:rPr>
          <w:rFonts w:ascii="Times New Roman" w:hAnsi="Times New Roman" w:cs="Times New Roman"/>
          <w:sz w:val="28"/>
          <w:szCs w:val="28"/>
        </w:rPr>
      </w:pPr>
    </w:p>
    <w:p w:rsidR="00EA466B" w:rsidRPr="005F2ECC" w:rsidRDefault="00EA466B" w:rsidP="0095163E">
      <w:p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let detail = {name:’Mars’,id:1}</w:t>
      </w:r>
    </w:p>
    <w:p w:rsidR="00EA466B" w:rsidRPr="005F2ECC" w:rsidRDefault="002A4335" w:rsidP="0095163E">
      <w:p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let {name,id}</w:t>
      </w:r>
      <w:r w:rsidR="00EA466B" w:rsidRPr="005F2ECC">
        <w:rPr>
          <w:rFonts w:ascii="Times New Roman" w:hAnsi="Times New Roman" w:cs="Times New Roman"/>
          <w:sz w:val="28"/>
          <w:szCs w:val="28"/>
        </w:rPr>
        <w:t xml:space="preserve"> = detail</w:t>
      </w:r>
    </w:p>
    <w:p w:rsidR="00EA466B" w:rsidRPr="005F2ECC" w:rsidRDefault="00EA466B" w:rsidP="0095163E">
      <w:pPr>
        <w:rPr>
          <w:rFonts w:ascii="Times New Roman" w:hAnsi="Times New Roman" w:cs="Times New Roman"/>
          <w:sz w:val="28"/>
          <w:szCs w:val="28"/>
        </w:rPr>
      </w:pPr>
      <w:r w:rsidRPr="005F2ECC">
        <w:rPr>
          <w:rFonts w:ascii="Times New Roman" w:hAnsi="Times New Roman" w:cs="Times New Roman"/>
          <w:sz w:val="28"/>
          <w:szCs w:val="28"/>
        </w:rPr>
        <w:t>console.log(name,id) Same output Modern way</w:t>
      </w:r>
    </w:p>
    <w:p w:rsidR="00DA7F59" w:rsidRPr="005F2ECC" w:rsidRDefault="00DA7F59" w:rsidP="0095163E">
      <w:pPr>
        <w:rPr>
          <w:rFonts w:ascii="Times New Roman" w:hAnsi="Times New Roman" w:cs="Times New Roman"/>
          <w:sz w:val="28"/>
          <w:szCs w:val="28"/>
        </w:rPr>
      </w:pPr>
    </w:p>
    <w:p w:rsidR="00DA7F59" w:rsidRDefault="00DA7F59" w:rsidP="0095163E">
      <w:pPr>
        <w:rPr>
          <w:rFonts w:ascii="Times New Roman" w:hAnsi="Times New Roman" w:cs="Times New Roman"/>
          <w:sz w:val="28"/>
          <w:szCs w:val="28"/>
        </w:rPr>
      </w:pPr>
    </w:p>
    <w:p w:rsidR="00696036" w:rsidRPr="002C739C" w:rsidRDefault="00547B63" w:rsidP="0069603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Module 2</w:t>
      </w:r>
      <w:r w:rsidRPr="00150211">
        <w:rPr>
          <w:rFonts w:ascii="Times New Roman" w:hAnsi="Times New Roman" w:cs="Times New Roman"/>
          <w:b/>
          <w:sz w:val="36"/>
          <w:szCs w:val="36"/>
        </w:rPr>
        <w:t xml:space="preserve"> –</w:t>
      </w:r>
      <w:r>
        <w:rPr>
          <w:rFonts w:ascii="Times New Roman" w:hAnsi="Times New Roman" w:cs="Times New Roman"/>
          <w:b/>
          <w:sz w:val="36"/>
          <w:szCs w:val="36"/>
        </w:rPr>
        <w:t xml:space="preserve"> New Functions</w:t>
      </w:r>
      <w:r w:rsidRPr="00150211">
        <w:rPr>
          <w:rFonts w:ascii="Times New Roman" w:hAnsi="Times New Roman" w:cs="Times New Roman"/>
          <w:b/>
          <w:sz w:val="36"/>
          <w:szCs w:val="36"/>
        </w:rPr>
        <w:t xml:space="preserve"> (Level – Beginner)</w:t>
      </w:r>
    </w:p>
    <w:p w:rsidR="00A86123" w:rsidRDefault="00A86123" w:rsidP="0069603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</w:t>
      </w:r>
    </w:p>
    <w:p w:rsidR="00A86123" w:rsidRDefault="00A86123" w:rsidP="006960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Arrow functions </w:t>
      </w:r>
    </w:p>
    <w:p w:rsidR="00A86123" w:rsidRDefault="00A86123" w:rsidP="006960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6123" w:rsidRDefault="00A86123" w:rsidP="006960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similar to normal function but difference with syntax</w:t>
      </w:r>
    </w:p>
    <w:p w:rsidR="00A86123" w:rsidRDefault="00A86123" w:rsidP="0069603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6123" w:rsidTr="00A86123">
        <w:tc>
          <w:tcPr>
            <w:tcW w:w="4675" w:type="dxa"/>
          </w:tcPr>
          <w:p w:rsidR="00A86123" w:rsidRPr="00A86123" w:rsidRDefault="00A86123" w:rsidP="006960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6123">
              <w:rPr>
                <w:rFonts w:ascii="Times New Roman" w:hAnsi="Times New Roman" w:cs="Times New Roman"/>
                <w:b/>
                <w:sz w:val="28"/>
                <w:szCs w:val="28"/>
              </w:rPr>
              <w:t>JavaScript</w:t>
            </w:r>
          </w:p>
        </w:tc>
        <w:tc>
          <w:tcPr>
            <w:tcW w:w="4675" w:type="dxa"/>
          </w:tcPr>
          <w:p w:rsidR="00A86123" w:rsidRPr="00A86123" w:rsidRDefault="00A86123" w:rsidP="006960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6123">
              <w:rPr>
                <w:rFonts w:ascii="Times New Roman" w:hAnsi="Times New Roman" w:cs="Times New Roman"/>
                <w:b/>
                <w:sz w:val="28"/>
                <w:szCs w:val="28"/>
              </w:rPr>
              <w:t>ES6</w:t>
            </w:r>
          </w:p>
        </w:tc>
      </w:tr>
      <w:tr w:rsidR="00A86123" w:rsidTr="00A86123">
        <w:tc>
          <w:tcPr>
            <w:tcW w:w="4675" w:type="dxa"/>
          </w:tcPr>
          <w:p w:rsidR="00A86123" w:rsidRDefault="00A86123" w:rsidP="006960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function()</w:t>
            </w:r>
          </w:p>
          <w:p w:rsidR="00A86123" w:rsidRDefault="00A86123" w:rsidP="006960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A86123" w:rsidRDefault="00A86123" w:rsidP="006960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//…</w:t>
            </w:r>
          </w:p>
          <w:p w:rsidR="00A86123" w:rsidRPr="00A86123" w:rsidRDefault="00A86123" w:rsidP="006960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4675" w:type="dxa"/>
          </w:tcPr>
          <w:p w:rsidR="00A86123" w:rsidRDefault="00A86123" w:rsidP="006960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 ) =&gt; </w:t>
            </w:r>
          </w:p>
          <w:p w:rsidR="00A86123" w:rsidRDefault="00A86123" w:rsidP="006960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A86123" w:rsidRDefault="00A86123" w:rsidP="006960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//…</w:t>
            </w:r>
          </w:p>
          <w:p w:rsidR="00A86123" w:rsidRDefault="00A86123" w:rsidP="006960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A86123" w:rsidRPr="00A86123" w:rsidRDefault="00A86123" w:rsidP="00696036">
      <w:pPr>
        <w:rPr>
          <w:rFonts w:ascii="Times New Roman" w:hAnsi="Times New Roman" w:cs="Times New Roman"/>
          <w:sz w:val="28"/>
          <w:szCs w:val="28"/>
        </w:rPr>
      </w:pPr>
    </w:p>
    <w:p w:rsidR="007A247C" w:rsidRDefault="00D24AF0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Arrow functions ( ) =&gt; can be anonymous (function without name)</w:t>
      </w:r>
      <w:r w:rsidR="007A24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72F7" w:rsidRDefault="001172F7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default Arrow function is anonymous</w:t>
      </w:r>
      <w:r w:rsidR="00071E20">
        <w:rPr>
          <w:rFonts w:ascii="Times New Roman" w:hAnsi="Times New Roman" w:cs="Times New Roman"/>
          <w:sz w:val="28"/>
          <w:szCs w:val="28"/>
        </w:rPr>
        <w:t>.</w:t>
      </w:r>
    </w:p>
    <w:p w:rsidR="002C739C" w:rsidRDefault="002C739C" w:rsidP="0095163E">
      <w:pPr>
        <w:rPr>
          <w:rFonts w:ascii="Times New Roman" w:hAnsi="Times New Roman" w:cs="Times New Roman"/>
          <w:sz w:val="28"/>
          <w:szCs w:val="28"/>
        </w:rPr>
      </w:pPr>
    </w:p>
    <w:p w:rsidR="002C739C" w:rsidRDefault="002C739C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Anonymous arrow function</w:t>
      </w:r>
    </w:p>
    <w:p w:rsidR="002C739C" w:rsidRDefault="007678C3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</w:t>
      </w:r>
    </w:p>
    <w:p w:rsidR="007678C3" w:rsidRDefault="002C739C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 ) =&gt; {</w:t>
      </w:r>
    </w:p>
    <w:p w:rsidR="007678C3" w:rsidRDefault="007678C3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…//</w:t>
      </w:r>
    </w:p>
    <w:p w:rsidR="00E12595" w:rsidRDefault="007678C3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:rsidR="00647049" w:rsidRDefault="00647049" w:rsidP="0095163E">
      <w:pPr>
        <w:rPr>
          <w:rFonts w:ascii="Times New Roman" w:hAnsi="Times New Roman" w:cs="Times New Roman"/>
          <w:sz w:val="28"/>
          <w:szCs w:val="28"/>
        </w:rPr>
      </w:pPr>
    </w:p>
    <w:p w:rsidR="00E12595" w:rsidRDefault="00E12595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Anonymous in onClick event</w:t>
      </w:r>
    </w:p>
    <w:p w:rsidR="00E12595" w:rsidRDefault="00E12595" w:rsidP="0095163E">
      <w:pPr>
        <w:rPr>
          <w:rFonts w:ascii="Times New Roman" w:hAnsi="Times New Roman" w:cs="Times New Roman"/>
          <w:sz w:val="28"/>
          <w:szCs w:val="28"/>
        </w:rPr>
      </w:pPr>
    </w:p>
    <w:p w:rsidR="00E12595" w:rsidRDefault="00E12595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&lt;button onClick = { ( ) =&gt; {concole.log(“ I’m anonymous function  “)}&gt;</w:t>
      </w:r>
    </w:p>
    <w:p w:rsidR="00E12595" w:rsidRDefault="00E12595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Anonymous Button</w:t>
      </w:r>
    </w:p>
    <w:p w:rsidR="00E12595" w:rsidRDefault="00E12595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&lt;/button&gt;</w:t>
      </w:r>
    </w:p>
    <w:p w:rsidR="00ED6640" w:rsidRDefault="00ED6640" w:rsidP="0095163E">
      <w:pPr>
        <w:rPr>
          <w:rFonts w:ascii="Times New Roman" w:hAnsi="Times New Roman" w:cs="Times New Roman"/>
          <w:sz w:val="28"/>
          <w:szCs w:val="28"/>
        </w:rPr>
      </w:pPr>
    </w:p>
    <w:p w:rsidR="00ED6640" w:rsidRDefault="00ED6640" w:rsidP="0095163E">
      <w:pPr>
        <w:rPr>
          <w:rFonts w:ascii="Times New Roman" w:hAnsi="Times New Roman" w:cs="Times New Roman"/>
          <w:sz w:val="28"/>
          <w:szCs w:val="28"/>
        </w:rPr>
      </w:pPr>
    </w:p>
    <w:p w:rsidR="00ED6640" w:rsidRDefault="00ED6640" w:rsidP="0095163E">
      <w:pPr>
        <w:rPr>
          <w:rFonts w:ascii="Times New Roman" w:hAnsi="Times New Roman" w:cs="Times New Roman"/>
          <w:sz w:val="28"/>
          <w:szCs w:val="28"/>
        </w:rPr>
      </w:pPr>
    </w:p>
    <w:p w:rsidR="00ED6640" w:rsidRDefault="00ED6640" w:rsidP="0095163E">
      <w:pPr>
        <w:rPr>
          <w:rFonts w:ascii="Times New Roman" w:hAnsi="Times New Roman" w:cs="Times New Roman"/>
          <w:sz w:val="28"/>
          <w:szCs w:val="28"/>
        </w:rPr>
      </w:pPr>
    </w:p>
    <w:p w:rsidR="00ED6640" w:rsidRDefault="00ED6640" w:rsidP="0095163E">
      <w:pPr>
        <w:rPr>
          <w:rFonts w:ascii="Times New Roman" w:hAnsi="Times New Roman" w:cs="Times New Roman"/>
          <w:sz w:val="28"/>
          <w:szCs w:val="28"/>
        </w:rPr>
      </w:pPr>
    </w:p>
    <w:p w:rsidR="00ED6640" w:rsidRDefault="00ED6640" w:rsidP="0095163E">
      <w:pPr>
        <w:rPr>
          <w:rFonts w:ascii="Times New Roman" w:hAnsi="Times New Roman" w:cs="Times New Roman"/>
          <w:sz w:val="28"/>
          <w:szCs w:val="28"/>
        </w:rPr>
      </w:pPr>
    </w:p>
    <w:p w:rsidR="00ED6640" w:rsidRDefault="00ED6640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Tell me  whether the function is Anonymous or not</w:t>
      </w:r>
    </w:p>
    <w:p w:rsidR="00ED6640" w:rsidRDefault="00ED6640" w:rsidP="0095163E">
      <w:pPr>
        <w:rPr>
          <w:rFonts w:ascii="Times New Roman" w:hAnsi="Times New Roman" w:cs="Times New Roman"/>
          <w:sz w:val="28"/>
          <w:szCs w:val="28"/>
        </w:rPr>
      </w:pPr>
    </w:p>
    <w:p w:rsidR="00ED6640" w:rsidRDefault="00ED6640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val = ( ) =&gt; {</w:t>
      </w:r>
    </w:p>
    <w:p w:rsidR="00ED6640" w:rsidRDefault="00ED6640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console.log( ‘ print ‘)</w:t>
      </w:r>
    </w:p>
    <w:p w:rsidR="00ED6640" w:rsidRDefault="00ED6640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:rsidR="00ED6640" w:rsidRDefault="00ED6640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val()</w:t>
      </w:r>
    </w:p>
    <w:p w:rsidR="00ED6640" w:rsidRDefault="00ED6640" w:rsidP="0095163E">
      <w:pPr>
        <w:rPr>
          <w:rFonts w:ascii="Times New Roman" w:hAnsi="Times New Roman" w:cs="Times New Roman"/>
          <w:sz w:val="28"/>
          <w:szCs w:val="28"/>
        </w:rPr>
      </w:pPr>
    </w:p>
    <w:p w:rsidR="00ED6640" w:rsidRDefault="00ED6640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yes       no </w:t>
      </w:r>
    </w:p>
    <w:p w:rsidR="00ED6640" w:rsidRDefault="00ED6640" w:rsidP="0095163E">
      <w:pPr>
        <w:rPr>
          <w:rFonts w:ascii="Times New Roman" w:hAnsi="Times New Roman" w:cs="Times New Roman"/>
          <w:sz w:val="28"/>
          <w:szCs w:val="28"/>
        </w:rPr>
      </w:pPr>
    </w:p>
    <w:p w:rsidR="00ED6640" w:rsidRDefault="00ED6640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yes : - yes it is anonymous because the function doesn’t have name</w:t>
      </w:r>
    </w:p>
    <w:p w:rsidR="00ED6640" w:rsidRDefault="00ED6640" w:rsidP="0095163E">
      <w:pPr>
        <w:rPr>
          <w:rFonts w:ascii="Times New Roman" w:hAnsi="Times New Roman" w:cs="Times New Roman"/>
          <w:sz w:val="28"/>
          <w:szCs w:val="28"/>
        </w:rPr>
      </w:pPr>
    </w:p>
    <w:p w:rsidR="00ED6640" w:rsidRDefault="00ED6640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no :- it’s wrong, you may get confused by seeing let val  = (), here let val is variable and ( ) = &gt; is the function, where the empty(anonymous) function is stored in variable (val) </w:t>
      </w:r>
    </w:p>
    <w:p w:rsidR="00EE79BD" w:rsidRDefault="00EE79BD" w:rsidP="0095163E">
      <w:pPr>
        <w:rPr>
          <w:rFonts w:ascii="Times New Roman" w:hAnsi="Times New Roman" w:cs="Times New Roman"/>
          <w:sz w:val="28"/>
          <w:szCs w:val="28"/>
        </w:rPr>
      </w:pPr>
    </w:p>
    <w:p w:rsidR="00EE79BD" w:rsidRPr="005F6B5A" w:rsidRDefault="007F51EC" w:rsidP="0095163E">
      <w:pPr>
        <w:rPr>
          <w:rFonts w:ascii="Times New Roman" w:hAnsi="Times New Roman" w:cs="Times New Roman"/>
          <w:b/>
          <w:sz w:val="28"/>
          <w:szCs w:val="28"/>
        </w:rPr>
      </w:pPr>
      <w:r w:rsidRPr="005F6B5A">
        <w:rPr>
          <w:rFonts w:ascii="Times New Roman" w:hAnsi="Times New Roman" w:cs="Times New Roman"/>
          <w:b/>
          <w:sz w:val="28"/>
          <w:szCs w:val="28"/>
        </w:rPr>
        <w:t>Map function</w:t>
      </w:r>
    </w:p>
    <w:p w:rsidR="007F51EC" w:rsidRDefault="007F51EC" w:rsidP="0095163E">
      <w:pPr>
        <w:rPr>
          <w:rFonts w:ascii="Times New Roman" w:hAnsi="Times New Roman" w:cs="Times New Roman"/>
          <w:sz w:val="28"/>
          <w:szCs w:val="28"/>
        </w:rPr>
      </w:pPr>
    </w:p>
    <w:p w:rsidR="007F51EC" w:rsidRDefault="007F51EC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Map function is also called as loop function which is similar to for each function.</w:t>
      </w:r>
    </w:p>
    <w:p w:rsidR="007F51EC" w:rsidRDefault="007F51EC" w:rsidP="0095163E">
      <w:pPr>
        <w:rPr>
          <w:rFonts w:ascii="Times New Roman" w:hAnsi="Times New Roman" w:cs="Times New Roman"/>
          <w:sz w:val="28"/>
          <w:szCs w:val="28"/>
        </w:rPr>
      </w:pPr>
    </w:p>
    <w:p w:rsidR="00F36546" w:rsidRDefault="00F36546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Printing number in an array</w:t>
      </w:r>
    </w:p>
    <w:p w:rsidR="007F51EC" w:rsidRDefault="007F51EC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value = [1,2,3]</w:t>
      </w:r>
    </w:p>
    <w:p w:rsidR="007F51EC" w:rsidRDefault="007F51EC" w:rsidP="0095163E">
      <w:pPr>
        <w:rPr>
          <w:rFonts w:ascii="Times New Roman" w:hAnsi="Times New Roman" w:cs="Times New Roman"/>
          <w:sz w:val="28"/>
          <w:szCs w:val="28"/>
        </w:rPr>
      </w:pPr>
    </w:p>
    <w:p w:rsidR="007F51EC" w:rsidRDefault="007F51EC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pr</w:t>
      </w:r>
      <w:r w:rsidR="008D5A9A">
        <w:rPr>
          <w:rFonts w:ascii="Times New Roman" w:hAnsi="Times New Roman" w:cs="Times New Roman"/>
          <w:sz w:val="28"/>
          <w:szCs w:val="28"/>
        </w:rPr>
        <w:t xml:space="preserve">intValue = value.map ( (n) = &gt;  n 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7F51EC" w:rsidRDefault="007F51EC" w:rsidP="0095163E">
      <w:pPr>
        <w:rPr>
          <w:rFonts w:ascii="Times New Roman" w:hAnsi="Times New Roman" w:cs="Times New Roman"/>
          <w:sz w:val="28"/>
          <w:szCs w:val="28"/>
        </w:rPr>
      </w:pPr>
    </w:p>
    <w:p w:rsidR="007F51EC" w:rsidRDefault="007F31A3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console.log(printValue)</w:t>
      </w:r>
      <w:r w:rsidR="00DE46A7">
        <w:rPr>
          <w:rFonts w:ascii="Times New Roman" w:hAnsi="Times New Roman" w:cs="Times New Roman"/>
          <w:sz w:val="28"/>
          <w:szCs w:val="28"/>
        </w:rPr>
        <w:t xml:space="preserve">  output =&gt; [1,2,3]</w:t>
      </w:r>
    </w:p>
    <w:p w:rsidR="00BD1417" w:rsidRDefault="00BD1417" w:rsidP="0095163E">
      <w:pPr>
        <w:rPr>
          <w:rFonts w:ascii="Times New Roman" w:hAnsi="Times New Roman" w:cs="Times New Roman"/>
          <w:sz w:val="28"/>
          <w:szCs w:val="28"/>
        </w:rPr>
      </w:pPr>
    </w:p>
    <w:p w:rsidR="00BD1417" w:rsidRDefault="00BD1417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let’s decode </w:t>
      </w:r>
      <w:r w:rsidR="00DE46A7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map function</w:t>
      </w:r>
    </w:p>
    <w:p w:rsidR="00BD1417" w:rsidRDefault="00BD1417" w:rsidP="0095163E">
      <w:pPr>
        <w:rPr>
          <w:rFonts w:ascii="Times New Roman" w:hAnsi="Times New Roman" w:cs="Times New Roman"/>
          <w:sz w:val="28"/>
          <w:szCs w:val="28"/>
        </w:rPr>
      </w:pPr>
    </w:p>
    <w:p w:rsidR="00BD1417" w:rsidRDefault="008D5A9A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value . map ( (n) =&gt; n</w:t>
      </w:r>
      <w:r w:rsidR="00BD1417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BD1417" w:rsidRDefault="00BD1417" w:rsidP="0095163E">
      <w:pPr>
        <w:rPr>
          <w:rFonts w:ascii="Times New Roman" w:hAnsi="Times New Roman" w:cs="Times New Roman"/>
          <w:sz w:val="28"/>
          <w:szCs w:val="28"/>
        </w:rPr>
      </w:pPr>
    </w:p>
    <w:p w:rsidR="00BD1417" w:rsidRDefault="00BD1417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value = variable which contains array</w:t>
      </w:r>
    </w:p>
    <w:p w:rsidR="00BD1417" w:rsidRDefault="00BD1417" w:rsidP="0095163E">
      <w:pPr>
        <w:rPr>
          <w:rFonts w:ascii="Times New Roman" w:hAnsi="Times New Roman" w:cs="Times New Roman"/>
          <w:sz w:val="28"/>
          <w:szCs w:val="28"/>
        </w:rPr>
      </w:pPr>
    </w:p>
    <w:p w:rsidR="00BD1417" w:rsidRDefault="00BD1417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map = loop function</w:t>
      </w:r>
    </w:p>
    <w:p w:rsidR="00BD1417" w:rsidRDefault="00BD1417" w:rsidP="0095163E">
      <w:pPr>
        <w:rPr>
          <w:rFonts w:ascii="Times New Roman" w:hAnsi="Times New Roman" w:cs="Times New Roman"/>
          <w:sz w:val="28"/>
          <w:szCs w:val="28"/>
        </w:rPr>
      </w:pPr>
    </w:p>
    <w:p w:rsidR="00BD1417" w:rsidRDefault="00BD1417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 = each number is stored as n</w:t>
      </w:r>
    </w:p>
    <w:p w:rsidR="00BD1417" w:rsidRDefault="00BD1417" w:rsidP="0095163E">
      <w:pPr>
        <w:rPr>
          <w:rFonts w:ascii="Times New Roman" w:hAnsi="Times New Roman" w:cs="Times New Roman"/>
          <w:sz w:val="28"/>
          <w:szCs w:val="28"/>
        </w:rPr>
      </w:pPr>
    </w:p>
    <w:p w:rsidR="00BD1417" w:rsidRDefault="00BD1417" w:rsidP="0095163E">
      <w:pPr>
        <w:rPr>
          <w:rFonts w:ascii="Times New Roman" w:hAnsi="Times New Roman" w:cs="Times New Roman"/>
          <w:sz w:val="28"/>
          <w:szCs w:val="28"/>
        </w:rPr>
      </w:pPr>
    </w:p>
    <w:p w:rsidR="00BD1417" w:rsidRDefault="00BD1417" w:rsidP="0095163E">
      <w:pPr>
        <w:rPr>
          <w:rFonts w:ascii="Times New Roman" w:hAnsi="Times New Roman" w:cs="Times New Roman"/>
          <w:sz w:val="28"/>
          <w:szCs w:val="28"/>
        </w:rPr>
      </w:pPr>
    </w:p>
    <w:p w:rsidR="00BD1417" w:rsidRDefault="00BD1417" w:rsidP="0095163E">
      <w:pPr>
        <w:rPr>
          <w:rFonts w:ascii="Times New Roman" w:hAnsi="Times New Roman" w:cs="Times New Roman"/>
          <w:sz w:val="28"/>
          <w:szCs w:val="28"/>
        </w:rPr>
      </w:pPr>
    </w:p>
    <w:p w:rsidR="00BD1417" w:rsidRDefault="00BD1417" w:rsidP="0095163E">
      <w:pPr>
        <w:rPr>
          <w:rFonts w:ascii="Times New Roman" w:hAnsi="Times New Roman" w:cs="Times New Roman"/>
          <w:sz w:val="28"/>
          <w:szCs w:val="28"/>
        </w:rPr>
      </w:pPr>
    </w:p>
    <w:p w:rsidR="00BD1417" w:rsidRDefault="00B6744C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What happens in map </w:t>
      </w:r>
      <w:r w:rsidR="00BD1417">
        <w:rPr>
          <w:rFonts w:ascii="Times New Roman" w:hAnsi="Times New Roman" w:cs="Times New Roman"/>
          <w:sz w:val="28"/>
          <w:szCs w:val="28"/>
        </w:rPr>
        <w:t>function ?</w:t>
      </w:r>
    </w:p>
    <w:p w:rsidR="00E21EC5" w:rsidRDefault="00E21EC5" w:rsidP="0095163E">
      <w:pPr>
        <w:rPr>
          <w:rFonts w:ascii="Times New Roman" w:hAnsi="Times New Roman" w:cs="Times New Roman"/>
          <w:sz w:val="28"/>
          <w:szCs w:val="28"/>
        </w:rPr>
      </w:pPr>
    </w:p>
    <w:p w:rsidR="00BD1417" w:rsidRDefault="00BD1417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printValue = v</w:t>
      </w:r>
      <w:r w:rsidR="008D5A9A">
        <w:rPr>
          <w:rFonts w:ascii="Times New Roman" w:hAnsi="Times New Roman" w:cs="Times New Roman"/>
          <w:sz w:val="28"/>
          <w:szCs w:val="28"/>
        </w:rPr>
        <w:t xml:space="preserve">alue [1,2,3] . map ( (n[1]) =&gt;  n[1] 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BD1417" w:rsidRDefault="00BD1417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[1]</w:t>
      </w:r>
      <w:r w:rsidR="00A00A1F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A00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5A9A">
        <w:rPr>
          <w:rFonts w:ascii="Times New Roman" w:hAnsi="Times New Roman" w:cs="Times New Roman"/>
          <w:sz w:val="28"/>
          <w:szCs w:val="28"/>
        </w:rPr>
        <w:t>[1,2,3] . map ( (1) =&gt; 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D1417" w:rsidRDefault="00BD1417" w:rsidP="0095163E">
      <w:pPr>
        <w:rPr>
          <w:rFonts w:ascii="Times New Roman" w:hAnsi="Times New Roman" w:cs="Times New Roman"/>
          <w:sz w:val="28"/>
          <w:szCs w:val="28"/>
        </w:rPr>
      </w:pPr>
    </w:p>
    <w:p w:rsidR="00BD1417" w:rsidRDefault="00BD1417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printValue = </w:t>
      </w:r>
      <w:r w:rsidR="00E21EC5">
        <w:rPr>
          <w:rFonts w:ascii="Times New Roman" w:hAnsi="Times New Roman" w:cs="Times New Roman"/>
          <w:sz w:val="28"/>
          <w:szCs w:val="28"/>
        </w:rPr>
        <w:t>va</w:t>
      </w:r>
      <w:r w:rsidR="008D5A9A">
        <w:rPr>
          <w:rFonts w:ascii="Times New Roman" w:hAnsi="Times New Roman" w:cs="Times New Roman"/>
          <w:sz w:val="28"/>
          <w:szCs w:val="28"/>
        </w:rPr>
        <w:t xml:space="preserve">lue [1,2,3] . map ( (n[2]) =&gt; </w:t>
      </w:r>
      <w:r w:rsidR="00E21EC5">
        <w:rPr>
          <w:rFonts w:ascii="Times New Roman" w:hAnsi="Times New Roman" w:cs="Times New Roman"/>
          <w:sz w:val="28"/>
          <w:szCs w:val="28"/>
        </w:rPr>
        <w:t>n[2</w:t>
      </w:r>
      <w:r w:rsidR="008D5A9A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BD1417" w:rsidRDefault="00BD1417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</w:t>
      </w:r>
      <w:r w:rsidR="00E21EC5">
        <w:rPr>
          <w:rFonts w:ascii="Times New Roman" w:hAnsi="Times New Roman" w:cs="Times New Roman"/>
          <w:sz w:val="28"/>
          <w:szCs w:val="28"/>
        </w:rPr>
        <w:t>,2</w:t>
      </w:r>
      <w:r>
        <w:rPr>
          <w:rFonts w:ascii="Times New Roman" w:hAnsi="Times New Roman" w:cs="Times New Roman"/>
          <w:sz w:val="28"/>
          <w:szCs w:val="28"/>
        </w:rPr>
        <w:t xml:space="preserve">] </w:t>
      </w:r>
      <w:r w:rsidR="00A00A1F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8D5A9A">
        <w:rPr>
          <w:rFonts w:ascii="Times New Roman" w:hAnsi="Times New Roman" w:cs="Times New Roman"/>
          <w:sz w:val="28"/>
          <w:szCs w:val="28"/>
        </w:rPr>
        <w:t xml:space="preserve">[1,2,3] . map ( (2) =&gt; </w:t>
      </w:r>
      <w:r w:rsidR="00E21EC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D1417" w:rsidRDefault="00BD1417" w:rsidP="0095163E">
      <w:pPr>
        <w:rPr>
          <w:rFonts w:ascii="Times New Roman" w:hAnsi="Times New Roman" w:cs="Times New Roman"/>
          <w:sz w:val="28"/>
          <w:szCs w:val="28"/>
        </w:rPr>
      </w:pPr>
    </w:p>
    <w:p w:rsidR="00BD1417" w:rsidRDefault="00BD1417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printValue = </w:t>
      </w:r>
      <w:r w:rsidR="00E21EC5">
        <w:rPr>
          <w:rFonts w:ascii="Times New Roman" w:hAnsi="Times New Roman" w:cs="Times New Roman"/>
          <w:sz w:val="28"/>
          <w:szCs w:val="28"/>
        </w:rPr>
        <w:t>value [1,2,3] . ma</w:t>
      </w:r>
      <w:r w:rsidR="008D5A9A">
        <w:rPr>
          <w:rFonts w:ascii="Times New Roman" w:hAnsi="Times New Roman" w:cs="Times New Roman"/>
          <w:sz w:val="28"/>
          <w:szCs w:val="28"/>
        </w:rPr>
        <w:t xml:space="preserve">p ( (n[3]) =&gt; </w:t>
      </w:r>
      <w:r w:rsidR="00E21EC5">
        <w:rPr>
          <w:rFonts w:ascii="Times New Roman" w:hAnsi="Times New Roman" w:cs="Times New Roman"/>
          <w:sz w:val="28"/>
          <w:szCs w:val="28"/>
        </w:rPr>
        <w:t xml:space="preserve"> n[3</w:t>
      </w:r>
      <w:r w:rsidR="008D5A9A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BD1417" w:rsidRDefault="00BD1417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</w:t>
      </w:r>
      <w:r w:rsidR="00E21EC5">
        <w:rPr>
          <w:rFonts w:ascii="Times New Roman" w:hAnsi="Times New Roman" w:cs="Times New Roman"/>
          <w:sz w:val="28"/>
          <w:szCs w:val="28"/>
        </w:rPr>
        <w:t>,2,3</w:t>
      </w:r>
      <w:r>
        <w:rPr>
          <w:rFonts w:ascii="Times New Roman" w:hAnsi="Times New Roman" w:cs="Times New Roman"/>
          <w:sz w:val="28"/>
          <w:szCs w:val="28"/>
        </w:rPr>
        <w:t>]</w:t>
      </w:r>
      <w:r w:rsidR="00A00A1F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E21EC5">
        <w:rPr>
          <w:rFonts w:ascii="Times New Roman" w:hAnsi="Times New Roman" w:cs="Times New Roman"/>
          <w:sz w:val="28"/>
          <w:szCs w:val="28"/>
        </w:rPr>
        <w:t>[1,2,3] . map ( (3</w:t>
      </w:r>
      <w:r w:rsidR="008D5A9A">
        <w:rPr>
          <w:rFonts w:ascii="Times New Roman" w:hAnsi="Times New Roman" w:cs="Times New Roman"/>
          <w:sz w:val="28"/>
          <w:szCs w:val="28"/>
        </w:rPr>
        <w:t xml:space="preserve">) =&gt; </w:t>
      </w:r>
      <w:r w:rsidR="00E21EC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E1453" w:rsidRDefault="00DE1453" w:rsidP="00BD1417">
      <w:pPr>
        <w:rPr>
          <w:rFonts w:ascii="Times New Roman" w:hAnsi="Times New Roman" w:cs="Times New Roman"/>
          <w:sz w:val="28"/>
          <w:szCs w:val="28"/>
        </w:rPr>
      </w:pPr>
    </w:p>
    <w:p w:rsidR="00DE1453" w:rsidRDefault="00DE1453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map function doesn’t see the next value, it returns stops looping and return the value produced by it</w:t>
      </w:r>
      <w:r w:rsidR="0061415A">
        <w:rPr>
          <w:rFonts w:ascii="Times New Roman" w:hAnsi="Times New Roman" w:cs="Times New Roman"/>
          <w:sz w:val="28"/>
          <w:szCs w:val="28"/>
        </w:rPr>
        <w:t>.</w:t>
      </w:r>
    </w:p>
    <w:p w:rsidR="00DC7EB8" w:rsidRDefault="00DC7EB8" w:rsidP="00BD1417">
      <w:pPr>
        <w:rPr>
          <w:rFonts w:ascii="Times New Roman" w:hAnsi="Times New Roman" w:cs="Times New Roman"/>
          <w:sz w:val="28"/>
          <w:szCs w:val="28"/>
        </w:rPr>
      </w:pPr>
    </w:p>
    <w:p w:rsidR="00DC7EB8" w:rsidRDefault="00DC7EB8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: - Print the value by adding 2 to each individual value.</w:t>
      </w:r>
    </w:p>
    <w:p w:rsidR="00753FE2" w:rsidRDefault="00753FE2" w:rsidP="00BD1417">
      <w:pPr>
        <w:rPr>
          <w:rFonts w:ascii="Times New Roman" w:hAnsi="Times New Roman" w:cs="Times New Roman"/>
          <w:sz w:val="28"/>
          <w:szCs w:val="28"/>
        </w:rPr>
      </w:pPr>
    </w:p>
    <w:p w:rsidR="00753FE2" w:rsidRDefault="00753FE2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value = [1,2,3]</w:t>
      </w:r>
    </w:p>
    <w:p w:rsidR="00753FE2" w:rsidRDefault="00753FE2" w:rsidP="00BD1417">
      <w:pPr>
        <w:rPr>
          <w:rFonts w:ascii="Times New Roman" w:hAnsi="Times New Roman" w:cs="Times New Roman"/>
          <w:sz w:val="28"/>
          <w:szCs w:val="28"/>
        </w:rPr>
      </w:pPr>
    </w:p>
    <w:p w:rsidR="00753FE2" w:rsidRDefault="00753FE2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addT</w:t>
      </w:r>
      <w:r w:rsidR="008D5A9A">
        <w:rPr>
          <w:rFonts w:ascii="Times New Roman" w:hAnsi="Times New Roman" w:cs="Times New Roman"/>
          <w:sz w:val="28"/>
          <w:szCs w:val="28"/>
        </w:rPr>
        <w:t xml:space="preserve">wo = value.map ( (n) =&gt;  n +2 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753FE2" w:rsidRDefault="00753FE2" w:rsidP="00BD1417">
      <w:pPr>
        <w:rPr>
          <w:rFonts w:ascii="Times New Roman" w:hAnsi="Times New Roman" w:cs="Times New Roman"/>
          <w:sz w:val="28"/>
          <w:szCs w:val="28"/>
        </w:rPr>
      </w:pPr>
    </w:p>
    <w:p w:rsidR="00753FE2" w:rsidRDefault="0061415A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console.log(addTwo)  </w:t>
      </w:r>
      <w:r w:rsidR="00DE46A7">
        <w:rPr>
          <w:rFonts w:ascii="Times New Roman" w:hAnsi="Times New Roman" w:cs="Times New Roman"/>
          <w:sz w:val="28"/>
          <w:szCs w:val="28"/>
        </w:rPr>
        <w:t>output =&gt; [3,4,5]</w:t>
      </w:r>
    </w:p>
    <w:p w:rsidR="005C156D" w:rsidRDefault="005C156D" w:rsidP="005C156D">
      <w:pPr>
        <w:rPr>
          <w:rFonts w:ascii="Times New Roman" w:hAnsi="Times New Roman" w:cs="Times New Roman"/>
          <w:sz w:val="28"/>
          <w:szCs w:val="28"/>
        </w:rPr>
      </w:pPr>
    </w:p>
    <w:p w:rsidR="005C156D" w:rsidRDefault="005C156D" w:rsidP="005C15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addTwo = v</w:t>
      </w:r>
      <w:r w:rsidR="008D5A9A">
        <w:rPr>
          <w:rFonts w:ascii="Times New Roman" w:hAnsi="Times New Roman" w:cs="Times New Roman"/>
          <w:sz w:val="28"/>
          <w:szCs w:val="28"/>
        </w:rPr>
        <w:t xml:space="preserve">alue [1,2,3] . map ( (n[1]) =&gt; </w:t>
      </w:r>
      <w:r>
        <w:rPr>
          <w:rFonts w:ascii="Times New Roman" w:hAnsi="Times New Roman" w:cs="Times New Roman"/>
          <w:sz w:val="28"/>
          <w:szCs w:val="28"/>
        </w:rPr>
        <w:t xml:space="preserve"> n[1</w:t>
      </w:r>
      <w:r w:rsidR="00682086">
        <w:rPr>
          <w:rFonts w:ascii="Times New Roman" w:hAnsi="Times New Roman" w:cs="Times New Roman"/>
          <w:sz w:val="28"/>
          <w:szCs w:val="28"/>
        </w:rPr>
        <w:t xml:space="preserve"> + 2</w:t>
      </w:r>
      <w:r w:rsidR="008D5A9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5C156D" w:rsidRDefault="00682086" w:rsidP="005C15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[3</w:t>
      </w:r>
      <w:r w:rsidR="005C156D">
        <w:rPr>
          <w:rFonts w:ascii="Times New Roman" w:hAnsi="Times New Roman" w:cs="Times New Roman"/>
          <w:sz w:val="28"/>
          <w:szCs w:val="28"/>
        </w:rPr>
        <w:t xml:space="preserve">]                  =  </w:t>
      </w:r>
      <w:r w:rsidR="008D5A9A">
        <w:rPr>
          <w:rFonts w:ascii="Times New Roman" w:hAnsi="Times New Roman" w:cs="Times New Roman"/>
          <w:sz w:val="28"/>
          <w:szCs w:val="28"/>
        </w:rPr>
        <w:t xml:space="preserve">[1,2,3] . map ( (1) =&gt; </w:t>
      </w:r>
      <w:r w:rsidR="005C156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+ 2</w:t>
      </w:r>
      <w:r w:rsidR="005C156D">
        <w:rPr>
          <w:rFonts w:ascii="Times New Roman" w:hAnsi="Times New Roman" w:cs="Times New Roman"/>
          <w:sz w:val="28"/>
          <w:szCs w:val="28"/>
        </w:rPr>
        <w:t>)</w:t>
      </w:r>
    </w:p>
    <w:p w:rsidR="005C156D" w:rsidRDefault="005C156D" w:rsidP="005C156D">
      <w:pPr>
        <w:rPr>
          <w:rFonts w:ascii="Times New Roman" w:hAnsi="Times New Roman" w:cs="Times New Roman"/>
          <w:sz w:val="28"/>
          <w:szCs w:val="28"/>
        </w:rPr>
      </w:pPr>
    </w:p>
    <w:p w:rsidR="005C156D" w:rsidRDefault="005C156D" w:rsidP="005C15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addTwo = v</w:t>
      </w:r>
      <w:r w:rsidR="008D5A9A">
        <w:rPr>
          <w:rFonts w:ascii="Times New Roman" w:hAnsi="Times New Roman" w:cs="Times New Roman"/>
          <w:sz w:val="28"/>
          <w:szCs w:val="28"/>
        </w:rPr>
        <w:t xml:space="preserve">alue [1,2,3] . map ( (n[2]) =&gt; </w:t>
      </w:r>
      <w:r>
        <w:rPr>
          <w:rFonts w:ascii="Times New Roman" w:hAnsi="Times New Roman" w:cs="Times New Roman"/>
          <w:sz w:val="28"/>
          <w:szCs w:val="28"/>
        </w:rPr>
        <w:t xml:space="preserve"> n[2</w:t>
      </w:r>
      <w:r w:rsidR="00682086">
        <w:rPr>
          <w:rFonts w:ascii="Times New Roman" w:hAnsi="Times New Roman" w:cs="Times New Roman"/>
          <w:sz w:val="28"/>
          <w:szCs w:val="28"/>
        </w:rPr>
        <w:t xml:space="preserve"> + 2</w:t>
      </w:r>
      <w:r w:rsidR="008D5A9A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C156D" w:rsidRDefault="00682086" w:rsidP="005C15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[3,4</w:t>
      </w:r>
      <w:r w:rsidR="005C156D">
        <w:rPr>
          <w:rFonts w:ascii="Times New Roman" w:hAnsi="Times New Roman" w:cs="Times New Roman"/>
          <w:sz w:val="28"/>
          <w:szCs w:val="28"/>
        </w:rPr>
        <w:t xml:space="preserve">]                = </w:t>
      </w:r>
      <w:r w:rsidR="008D5A9A">
        <w:rPr>
          <w:rFonts w:ascii="Times New Roman" w:hAnsi="Times New Roman" w:cs="Times New Roman"/>
          <w:sz w:val="28"/>
          <w:szCs w:val="28"/>
        </w:rPr>
        <w:t xml:space="preserve">[1,2,3] . map ( (2) =&gt; </w:t>
      </w:r>
      <w:r w:rsidR="005C156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+ 2</w:t>
      </w:r>
      <w:r w:rsidR="005C156D">
        <w:rPr>
          <w:rFonts w:ascii="Times New Roman" w:hAnsi="Times New Roman" w:cs="Times New Roman"/>
          <w:sz w:val="28"/>
          <w:szCs w:val="28"/>
        </w:rPr>
        <w:t>)</w:t>
      </w:r>
    </w:p>
    <w:p w:rsidR="005C156D" w:rsidRDefault="005C156D" w:rsidP="005C156D">
      <w:pPr>
        <w:rPr>
          <w:rFonts w:ascii="Times New Roman" w:hAnsi="Times New Roman" w:cs="Times New Roman"/>
          <w:sz w:val="28"/>
          <w:szCs w:val="28"/>
        </w:rPr>
      </w:pPr>
    </w:p>
    <w:p w:rsidR="005C156D" w:rsidRDefault="005C156D" w:rsidP="005C15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addTwo = value [1,2,3] . ma</w:t>
      </w:r>
      <w:r w:rsidR="008D5A9A">
        <w:rPr>
          <w:rFonts w:ascii="Times New Roman" w:hAnsi="Times New Roman" w:cs="Times New Roman"/>
          <w:sz w:val="28"/>
          <w:szCs w:val="28"/>
        </w:rPr>
        <w:t xml:space="preserve">p ( (n[3]) =&gt;  </w:t>
      </w:r>
      <w:r>
        <w:rPr>
          <w:rFonts w:ascii="Times New Roman" w:hAnsi="Times New Roman" w:cs="Times New Roman"/>
          <w:sz w:val="28"/>
          <w:szCs w:val="28"/>
        </w:rPr>
        <w:t>n[3</w:t>
      </w:r>
      <w:r w:rsidR="00682086">
        <w:rPr>
          <w:rFonts w:ascii="Times New Roman" w:hAnsi="Times New Roman" w:cs="Times New Roman"/>
          <w:sz w:val="28"/>
          <w:szCs w:val="28"/>
        </w:rPr>
        <w:t xml:space="preserve"> + 2</w:t>
      </w:r>
      <w:r w:rsidR="008D5A9A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C156D" w:rsidRDefault="00682086" w:rsidP="005C15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[3,4,5</w:t>
      </w:r>
      <w:r w:rsidR="005C156D">
        <w:rPr>
          <w:rFonts w:ascii="Times New Roman" w:hAnsi="Times New Roman" w:cs="Times New Roman"/>
          <w:sz w:val="28"/>
          <w:szCs w:val="28"/>
        </w:rPr>
        <w:t>]            = [1,2,3] . map ( (3</w:t>
      </w:r>
      <w:r w:rsidR="008D5A9A">
        <w:rPr>
          <w:rFonts w:ascii="Times New Roman" w:hAnsi="Times New Roman" w:cs="Times New Roman"/>
          <w:sz w:val="28"/>
          <w:szCs w:val="28"/>
        </w:rPr>
        <w:t xml:space="preserve">) =&gt; </w:t>
      </w:r>
      <w:r w:rsidR="005C156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+ 2</w:t>
      </w:r>
      <w:r w:rsidR="005C156D">
        <w:rPr>
          <w:rFonts w:ascii="Times New Roman" w:hAnsi="Times New Roman" w:cs="Times New Roman"/>
          <w:sz w:val="28"/>
          <w:szCs w:val="28"/>
        </w:rPr>
        <w:t>)</w:t>
      </w:r>
    </w:p>
    <w:p w:rsidR="00753FE2" w:rsidRDefault="00753FE2" w:rsidP="00BD1417">
      <w:pPr>
        <w:rPr>
          <w:rFonts w:ascii="Times New Roman" w:hAnsi="Times New Roman" w:cs="Times New Roman"/>
          <w:sz w:val="28"/>
          <w:szCs w:val="28"/>
        </w:rPr>
      </w:pPr>
    </w:p>
    <w:p w:rsidR="004F51BC" w:rsidRDefault="004F51BC" w:rsidP="00BD1417">
      <w:pPr>
        <w:rPr>
          <w:rFonts w:ascii="Times New Roman" w:hAnsi="Times New Roman" w:cs="Times New Roman"/>
          <w:sz w:val="28"/>
          <w:szCs w:val="28"/>
        </w:rPr>
      </w:pPr>
    </w:p>
    <w:p w:rsidR="004F51BC" w:rsidRDefault="004F51BC" w:rsidP="00BD1417">
      <w:pPr>
        <w:rPr>
          <w:rFonts w:ascii="Times New Roman" w:hAnsi="Times New Roman" w:cs="Times New Roman"/>
          <w:b/>
          <w:sz w:val="28"/>
          <w:szCs w:val="28"/>
        </w:rPr>
      </w:pPr>
      <w:r w:rsidRPr="00816558">
        <w:rPr>
          <w:rFonts w:ascii="Times New Roman" w:hAnsi="Times New Roman" w:cs="Times New Roman"/>
          <w:b/>
          <w:sz w:val="28"/>
          <w:szCs w:val="28"/>
        </w:rPr>
        <w:t>Filter Function</w:t>
      </w:r>
    </w:p>
    <w:p w:rsidR="00816558" w:rsidRPr="00816558" w:rsidRDefault="00816558" w:rsidP="00BD1417">
      <w:pPr>
        <w:rPr>
          <w:rFonts w:ascii="Times New Roman" w:hAnsi="Times New Roman" w:cs="Times New Roman"/>
          <w:b/>
          <w:sz w:val="28"/>
          <w:szCs w:val="28"/>
        </w:rPr>
      </w:pPr>
    </w:p>
    <w:p w:rsidR="004F51BC" w:rsidRDefault="004F51BC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As the name says we are filtering the values based on the given condition.</w:t>
      </w:r>
    </w:p>
    <w:p w:rsidR="004F51BC" w:rsidRDefault="004F51BC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example : - the values be [1,2,3,4,5]. I need the values which is greater than 3.</w:t>
      </w:r>
    </w:p>
    <w:p w:rsidR="004F51BC" w:rsidRDefault="004F51BC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will be example of filter function. Odd values, even values, divided by 2, divided by 3 are some of the examples for filter function.</w:t>
      </w:r>
    </w:p>
    <w:p w:rsidR="00022F78" w:rsidRDefault="00022F78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1 :- Print</w:t>
      </w:r>
      <w:r w:rsidR="008235A4">
        <w:rPr>
          <w:rFonts w:ascii="Times New Roman" w:hAnsi="Times New Roman" w:cs="Times New Roman"/>
          <w:sz w:val="28"/>
          <w:szCs w:val="28"/>
        </w:rPr>
        <w:t xml:space="preserve"> all</w:t>
      </w:r>
      <w:r>
        <w:rPr>
          <w:rFonts w:ascii="Times New Roman" w:hAnsi="Times New Roman" w:cs="Times New Roman"/>
          <w:sz w:val="28"/>
          <w:szCs w:val="28"/>
        </w:rPr>
        <w:t xml:space="preserve"> odd </w:t>
      </w:r>
      <w:r w:rsidR="00B33E1D">
        <w:rPr>
          <w:rFonts w:ascii="Times New Roman" w:hAnsi="Times New Roman" w:cs="Times New Roman"/>
          <w:sz w:val="28"/>
          <w:szCs w:val="28"/>
        </w:rPr>
        <w:t xml:space="preserve"> and even </w:t>
      </w:r>
      <w:r>
        <w:rPr>
          <w:rFonts w:ascii="Times New Roman" w:hAnsi="Times New Roman" w:cs="Times New Roman"/>
          <w:sz w:val="28"/>
          <w:szCs w:val="28"/>
        </w:rPr>
        <w:t>numbers</w:t>
      </w:r>
      <w:r w:rsidR="008235A4">
        <w:rPr>
          <w:rFonts w:ascii="Times New Roman" w:hAnsi="Times New Roman" w:cs="Times New Roman"/>
          <w:sz w:val="28"/>
          <w:szCs w:val="28"/>
        </w:rPr>
        <w:t>.</w:t>
      </w:r>
    </w:p>
    <w:p w:rsidR="00022F78" w:rsidRDefault="00022F78" w:rsidP="00BD1417">
      <w:pPr>
        <w:rPr>
          <w:rFonts w:ascii="Times New Roman" w:hAnsi="Times New Roman" w:cs="Times New Roman"/>
          <w:sz w:val="28"/>
          <w:szCs w:val="28"/>
        </w:rPr>
      </w:pPr>
    </w:p>
    <w:p w:rsidR="00022F78" w:rsidRDefault="00022F78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let value = [1,2,3,4,5]</w:t>
      </w:r>
    </w:p>
    <w:p w:rsidR="00851E1B" w:rsidRDefault="00022F78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oddNumber = value.filter ( (n) =&gt; n%2 </w:t>
      </w:r>
      <w:r w:rsidR="00851E1B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 xml:space="preserve"> = = 0</w:t>
      </w:r>
      <w:r w:rsidR="001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  <w:r w:rsidR="00851E1B">
        <w:rPr>
          <w:rFonts w:ascii="Times New Roman" w:hAnsi="Times New Roman" w:cs="Times New Roman"/>
          <w:sz w:val="28"/>
          <w:szCs w:val="28"/>
        </w:rPr>
        <w:t xml:space="preserve">  output=&gt; [1, 3, 5]</w:t>
      </w:r>
    </w:p>
    <w:p w:rsidR="00B33E1D" w:rsidRDefault="00B33E1D" w:rsidP="00B33E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evenNumber = value.filter ( (n) =&gt;</w:t>
      </w:r>
      <w:r w:rsidR="001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n%2 = = = 0</w:t>
      </w:r>
      <w:r w:rsidR="001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  output=&gt; [2, 4]</w:t>
      </w:r>
    </w:p>
    <w:p w:rsidR="008235A4" w:rsidRDefault="006A1EFB" w:rsidP="00B33E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console.log(`odd number: $oddNumber, even number $evenNumber`</w:t>
      </w:r>
    </w:p>
    <w:p w:rsidR="008235A4" w:rsidRDefault="008235A4" w:rsidP="00B33E1D">
      <w:pPr>
        <w:rPr>
          <w:rFonts w:ascii="Times New Roman" w:hAnsi="Times New Roman" w:cs="Times New Roman"/>
          <w:sz w:val="28"/>
          <w:szCs w:val="28"/>
        </w:rPr>
      </w:pPr>
    </w:p>
    <w:p w:rsidR="00851E1B" w:rsidRDefault="008235A4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2 :- Print the numbers which is greater than and equal to 3.</w:t>
      </w:r>
    </w:p>
    <w:p w:rsidR="008235A4" w:rsidRDefault="008235A4" w:rsidP="00BD1417">
      <w:pPr>
        <w:rPr>
          <w:rFonts w:ascii="Times New Roman" w:hAnsi="Times New Roman" w:cs="Times New Roman"/>
          <w:sz w:val="28"/>
          <w:szCs w:val="28"/>
        </w:rPr>
      </w:pPr>
    </w:p>
    <w:p w:rsidR="008235A4" w:rsidRDefault="008235A4" w:rsidP="008235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value = [1,2,3,4,5]</w:t>
      </w:r>
    </w:p>
    <w:p w:rsidR="008235A4" w:rsidRDefault="008235A4" w:rsidP="008235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</w:t>
      </w:r>
      <w:r w:rsidR="00C67C80">
        <w:rPr>
          <w:rFonts w:ascii="Times New Roman" w:hAnsi="Times New Roman" w:cs="Times New Roman"/>
          <w:sz w:val="28"/>
          <w:szCs w:val="28"/>
        </w:rPr>
        <w:t>greater</w:t>
      </w:r>
      <w:r>
        <w:rPr>
          <w:rFonts w:ascii="Times New Roman" w:hAnsi="Times New Roman" w:cs="Times New Roman"/>
          <w:sz w:val="28"/>
          <w:szCs w:val="28"/>
        </w:rPr>
        <w:t>Number = value.filter ( (n) =&gt; n &gt;= 3 )  output=&gt; [3, 4, 5]</w:t>
      </w:r>
    </w:p>
    <w:p w:rsidR="00E62671" w:rsidRDefault="006928D9" w:rsidP="008235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</w:t>
      </w:r>
      <w:r w:rsidR="006A1EFB">
        <w:rPr>
          <w:rFonts w:ascii="Times New Roman" w:hAnsi="Times New Roman" w:cs="Times New Roman"/>
          <w:sz w:val="28"/>
          <w:szCs w:val="28"/>
        </w:rPr>
        <w:t xml:space="preserve">ole.log(`greater than </w:t>
      </w:r>
      <w:r>
        <w:rPr>
          <w:rFonts w:ascii="Times New Roman" w:hAnsi="Times New Roman" w:cs="Times New Roman"/>
          <w:sz w:val="28"/>
          <w:szCs w:val="28"/>
        </w:rPr>
        <w:t>nd</w:t>
      </w:r>
      <w:r w:rsidR="006A1EFB">
        <w:rPr>
          <w:rFonts w:ascii="Times New Roman" w:hAnsi="Times New Roman" w:cs="Times New Roman"/>
          <w:sz w:val="28"/>
          <w:szCs w:val="28"/>
        </w:rPr>
        <w:t xml:space="preserve"> equal to 3 $greaterNumber`)</w:t>
      </w:r>
    </w:p>
    <w:p w:rsidR="00E62671" w:rsidRDefault="00E62671" w:rsidP="008235A4">
      <w:pPr>
        <w:rPr>
          <w:rFonts w:ascii="Times New Roman" w:hAnsi="Times New Roman" w:cs="Times New Roman"/>
          <w:sz w:val="28"/>
          <w:szCs w:val="28"/>
        </w:rPr>
      </w:pPr>
    </w:p>
    <w:p w:rsidR="00E62671" w:rsidRDefault="00E62671" w:rsidP="008235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3 :- Print the numbers which is greater than 2 and lesser than 5.</w:t>
      </w:r>
    </w:p>
    <w:p w:rsidR="00E62671" w:rsidRDefault="00E62671" w:rsidP="008235A4">
      <w:pPr>
        <w:rPr>
          <w:rFonts w:ascii="Times New Roman" w:hAnsi="Times New Roman" w:cs="Times New Roman"/>
          <w:sz w:val="28"/>
          <w:szCs w:val="28"/>
        </w:rPr>
      </w:pPr>
    </w:p>
    <w:p w:rsidR="00E62671" w:rsidRDefault="00E62671" w:rsidP="00E62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value = [1,2,3,4,5]</w:t>
      </w:r>
    </w:p>
    <w:p w:rsidR="00E62671" w:rsidRDefault="00E62671" w:rsidP="00E62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greaterNumber = value.filter ( (n) =&gt; n &gt;2 &amp;&amp; n&lt;5  )  output=&gt; [3, 4]</w:t>
      </w:r>
    </w:p>
    <w:p w:rsidR="00DE41D8" w:rsidRDefault="00DE41D8" w:rsidP="00DE41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console.log(`greater than </w:t>
      </w:r>
      <w:r w:rsidR="009D3D07">
        <w:rPr>
          <w:rFonts w:ascii="Times New Roman" w:hAnsi="Times New Roman" w:cs="Times New Roman"/>
          <w:sz w:val="28"/>
          <w:szCs w:val="28"/>
        </w:rPr>
        <w:t>2 nd lesser than 5</w:t>
      </w:r>
      <w:r>
        <w:rPr>
          <w:rFonts w:ascii="Times New Roman" w:hAnsi="Times New Roman" w:cs="Times New Roman"/>
          <w:sz w:val="28"/>
          <w:szCs w:val="28"/>
        </w:rPr>
        <w:t xml:space="preserve"> $greaterNumber`)</w:t>
      </w:r>
    </w:p>
    <w:p w:rsidR="00DD7F36" w:rsidRDefault="00DD7F36" w:rsidP="00DE41D8">
      <w:pPr>
        <w:rPr>
          <w:rFonts w:ascii="Times New Roman" w:hAnsi="Times New Roman" w:cs="Times New Roman"/>
          <w:sz w:val="28"/>
          <w:szCs w:val="28"/>
        </w:rPr>
      </w:pPr>
    </w:p>
    <w:p w:rsidR="00DD7F36" w:rsidRPr="00DD7F36" w:rsidRDefault="00DD7F36" w:rsidP="00DE41D8">
      <w:pPr>
        <w:rPr>
          <w:rFonts w:ascii="Times New Roman" w:hAnsi="Times New Roman" w:cs="Times New Roman"/>
          <w:b/>
          <w:sz w:val="28"/>
          <w:szCs w:val="28"/>
        </w:rPr>
      </w:pPr>
      <w:r w:rsidRPr="00DD7F36">
        <w:rPr>
          <w:rFonts w:ascii="Times New Roman" w:hAnsi="Times New Roman" w:cs="Times New Roman"/>
          <w:b/>
          <w:sz w:val="28"/>
          <w:szCs w:val="28"/>
        </w:rPr>
        <w:t>Helper Methods</w:t>
      </w:r>
    </w:p>
    <w:p w:rsidR="008235A4" w:rsidRDefault="008235A4" w:rsidP="008235A4">
      <w:pPr>
        <w:rPr>
          <w:rFonts w:ascii="Times New Roman" w:hAnsi="Times New Roman" w:cs="Times New Roman"/>
          <w:sz w:val="28"/>
          <w:szCs w:val="28"/>
        </w:rPr>
      </w:pPr>
    </w:p>
    <w:p w:rsidR="001C5696" w:rsidRPr="00921BD4" w:rsidRDefault="001C5696" w:rsidP="008235A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21BD4">
        <w:rPr>
          <w:rFonts w:ascii="Times New Roman" w:hAnsi="Times New Roman" w:cs="Times New Roman"/>
          <w:b/>
          <w:i/>
          <w:sz w:val="28"/>
          <w:szCs w:val="28"/>
        </w:rPr>
        <w:t>.repeat(</w:t>
      </w:r>
      <w:r w:rsidR="00921BD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21BD4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1C5696" w:rsidRDefault="001C5696" w:rsidP="008235A4">
      <w:pPr>
        <w:rPr>
          <w:rFonts w:ascii="Times New Roman" w:hAnsi="Times New Roman" w:cs="Times New Roman"/>
          <w:sz w:val="28"/>
          <w:szCs w:val="28"/>
        </w:rPr>
      </w:pPr>
    </w:p>
    <w:p w:rsidR="001C5696" w:rsidRDefault="001C5696" w:rsidP="008235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Repeats the value for given n times</w:t>
      </w:r>
    </w:p>
    <w:p w:rsidR="001C5696" w:rsidRDefault="001C5696" w:rsidP="008235A4">
      <w:pPr>
        <w:rPr>
          <w:rFonts w:ascii="Times New Roman" w:hAnsi="Times New Roman" w:cs="Times New Roman"/>
          <w:sz w:val="28"/>
          <w:szCs w:val="28"/>
        </w:rPr>
      </w:pPr>
    </w:p>
    <w:p w:rsidR="001C5696" w:rsidRDefault="001C5696" w:rsidP="008235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example :-</w:t>
      </w:r>
    </w:p>
    <w:p w:rsidR="001C5696" w:rsidRDefault="001C5696" w:rsidP="008235A4">
      <w:pPr>
        <w:rPr>
          <w:rFonts w:ascii="Times New Roman" w:hAnsi="Times New Roman" w:cs="Times New Roman"/>
          <w:sz w:val="28"/>
          <w:szCs w:val="28"/>
        </w:rPr>
      </w:pPr>
    </w:p>
    <w:p w:rsidR="001C5696" w:rsidRDefault="00483586" w:rsidP="008235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truth</w:t>
      </w:r>
      <w:r w:rsidR="001C5696">
        <w:rPr>
          <w:rFonts w:ascii="Times New Roman" w:hAnsi="Times New Roman" w:cs="Times New Roman"/>
          <w:sz w:val="28"/>
          <w:szCs w:val="28"/>
        </w:rPr>
        <w:t xml:space="preserve"> = `this session is b</w:t>
      </w:r>
      <w:r>
        <w:rPr>
          <w:rFonts w:ascii="Times New Roman" w:hAnsi="Times New Roman" w:cs="Times New Roman"/>
          <w:sz w:val="28"/>
          <w:szCs w:val="28"/>
        </w:rPr>
        <w:t>{</w:t>
      </w:r>
      <w:r w:rsidR="001C5696">
        <w:rPr>
          <w:rFonts w:ascii="Times New Roman" w:hAnsi="Times New Roman" w:cs="Times New Roman"/>
          <w:sz w:val="28"/>
          <w:szCs w:val="28"/>
        </w:rPr>
        <w:t>$o.repeat(</w:t>
      </w:r>
      <w:r>
        <w:rPr>
          <w:rFonts w:ascii="Times New Roman" w:hAnsi="Times New Roman" w:cs="Times New Roman"/>
          <w:sz w:val="28"/>
          <w:szCs w:val="28"/>
        </w:rPr>
        <w:t>10</w:t>
      </w:r>
      <w:r w:rsidR="001C569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}</w:t>
      </w:r>
      <w:r w:rsidR="001C5696">
        <w:rPr>
          <w:rFonts w:ascii="Times New Roman" w:hAnsi="Times New Roman" w:cs="Times New Roman"/>
          <w:sz w:val="28"/>
          <w:szCs w:val="28"/>
        </w:rPr>
        <w:t xml:space="preserve"> ring’ </w:t>
      </w:r>
    </w:p>
    <w:p w:rsidR="00483586" w:rsidRDefault="00770948" w:rsidP="008235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(or)</w:t>
      </w:r>
    </w:p>
    <w:p w:rsidR="00483586" w:rsidRDefault="00483586" w:rsidP="008235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truth = ‘this session is b</w:t>
      </w:r>
      <w:r w:rsidR="00F214C9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+”o”.repeat(10)+</w:t>
      </w:r>
      <w:r w:rsidR="00F214C9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</w:rPr>
        <w:t xml:space="preserve">ring’ </w:t>
      </w:r>
    </w:p>
    <w:p w:rsidR="00921BD4" w:rsidRPr="00921BD4" w:rsidRDefault="00921BD4" w:rsidP="008235A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235A4" w:rsidRDefault="00921BD4" w:rsidP="00BD141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21BD4">
        <w:rPr>
          <w:rFonts w:ascii="Times New Roman" w:hAnsi="Times New Roman" w:cs="Times New Roman"/>
          <w:b/>
          <w:i/>
          <w:sz w:val="28"/>
          <w:szCs w:val="28"/>
        </w:rPr>
        <w:t>.startsWith</w:t>
      </w:r>
      <w:r>
        <w:rPr>
          <w:rFonts w:ascii="Times New Roman" w:hAnsi="Times New Roman" w:cs="Times New Roman"/>
          <w:b/>
          <w:i/>
          <w:sz w:val="28"/>
          <w:szCs w:val="28"/>
        </w:rPr>
        <w:t>( )</w:t>
      </w:r>
      <w:r w:rsidRPr="00921BD4">
        <w:rPr>
          <w:rFonts w:ascii="Times New Roman" w:hAnsi="Times New Roman" w:cs="Times New Roman"/>
          <w:b/>
          <w:i/>
          <w:sz w:val="28"/>
          <w:szCs w:val="28"/>
        </w:rPr>
        <w:t xml:space="preserve"> &amp; .endsWith</w:t>
      </w:r>
      <w:r>
        <w:rPr>
          <w:rFonts w:ascii="Times New Roman" w:hAnsi="Times New Roman" w:cs="Times New Roman"/>
          <w:b/>
          <w:i/>
          <w:sz w:val="28"/>
          <w:szCs w:val="28"/>
        </w:rPr>
        <w:t>( )</w:t>
      </w:r>
    </w:p>
    <w:p w:rsidR="00921BD4" w:rsidRDefault="00921BD4" w:rsidP="00BD1417">
      <w:pPr>
        <w:rPr>
          <w:rFonts w:ascii="Times New Roman" w:hAnsi="Times New Roman" w:cs="Times New Roman"/>
          <w:sz w:val="28"/>
          <w:szCs w:val="28"/>
        </w:rPr>
      </w:pPr>
    </w:p>
    <w:p w:rsidR="00921BD4" w:rsidRDefault="00921BD4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used to check our starting/ending value which matches with existing value and returns true if matches.</w:t>
      </w:r>
    </w:p>
    <w:p w:rsidR="00451C08" w:rsidRDefault="00451C08" w:rsidP="00BD1417">
      <w:pPr>
        <w:rPr>
          <w:rFonts w:ascii="Times New Roman" w:hAnsi="Times New Roman" w:cs="Times New Roman"/>
          <w:sz w:val="28"/>
          <w:szCs w:val="28"/>
        </w:rPr>
      </w:pPr>
    </w:p>
    <w:p w:rsidR="00451C08" w:rsidRDefault="00451C08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value = ‘pancake’</w:t>
      </w:r>
    </w:p>
    <w:p w:rsidR="00451C08" w:rsidRDefault="00451C08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value.startsWith(‘pan’) output=&gt; true</w:t>
      </w:r>
    </w:p>
    <w:p w:rsidR="00451C08" w:rsidRDefault="00451C08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value.endsWith(‘cake’) output=&gt; true</w:t>
      </w:r>
    </w:p>
    <w:p w:rsidR="00B125E7" w:rsidRDefault="00B125E7" w:rsidP="00BD1417">
      <w:pPr>
        <w:rPr>
          <w:rFonts w:ascii="Times New Roman" w:hAnsi="Times New Roman" w:cs="Times New Roman"/>
          <w:sz w:val="28"/>
          <w:szCs w:val="28"/>
        </w:rPr>
      </w:pPr>
    </w:p>
    <w:p w:rsidR="00510904" w:rsidRDefault="00510904" w:rsidP="00BD1417">
      <w:pPr>
        <w:rPr>
          <w:rFonts w:ascii="Times New Roman" w:hAnsi="Times New Roman" w:cs="Times New Roman"/>
          <w:b/>
          <w:sz w:val="28"/>
          <w:szCs w:val="28"/>
        </w:rPr>
      </w:pPr>
    </w:p>
    <w:p w:rsidR="00510904" w:rsidRDefault="00510904" w:rsidP="00BD1417">
      <w:pPr>
        <w:rPr>
          <w:rFonts w:ascii="Times New Roman" w:hAnsi="Times New Roman" w:cs="Times New Roman"/>
          <w:b/>
          <w:sz w:val="28"/>
          <w:szCs w:val="28"/>
        </w:rPr>
      </w:pPr>
    </w:p>
    <w:p w:rsidR="00B125E7" w:rsidRDefault="00B125E7" w:rsidP="00BD1417">
      <w:pPr>
        <w:rPr>
          <w:rFonts w:ascii="Times New Roman" w:hAnsi="Times New Roman" w:cs="Times New Roman"/>
          <w:b/>
          <w:sz w:val="28"/>
          <w:szCs w:val="28"/>
        </w:rPr>
      </w:pPr>
      <w:r w:rsidRPr="00B125E7">
        <w:rPr>
          <w:rFonts w:ascii="Times New Roman" w:hAnsi="Times New Roman" w:cs="Times New Roman"/>
          <w:b/>
          <w:sz w:val="28"/>
          <w:szCs w:val="28"/>
        </w:rPr>
        <w:lastRenderedPageBreak/>
        <w:t>Import and Export methods</w:t>
      </w:r>
      <w:r w:rsidR="005109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25E7">
        <w:rPr>
          <w:rFonts w:ascii="Times New Roman" w:hAnsi="Times New Roman" w:cs="Times New Roman"/>
          <w:b/>
          <w:sz w:val="28"/>
          <w:szCs w:val="28"/>
        </w:rPr>
        <w:t>/ Modules</w:t>
      </w:r>
    </w:p>
    <w:p w:rsidR="007923EF" w:rsidRDefault="007923EF" w:rsidP="00BD1417">
      <w:pPr>
        <w:rPr>
          <w:rFonts w:ascii="Times New Roman" w:hAnsi="Times New Roman" w:cs="Times New Roman"/>
          <w:b/>
          <w:sz w:val="28"/>
          <w:szCs w:val="28"/>
        </w:rPr>
      </w:pPr>
    </w:p>
    <w:p w:rsidR="006A5319" w:rsidRPr="007923EF" w:rsidRDefault="006A5319" w:rsidP="00BD1417">
      <w:pPr>
        <w:rPr>
          <w:rFonts w:ascii="Times New Roman" w:hAnsi="Times New Roman" w:cs="Times New Roman"/>
          <w:sz w:val="28"/>
          <w:szCs w:val="28"/>
        </w:rPr>
      </w:pPr>
      <w:r w:rsidRPr="007923EF">
        <w:rPr>
          <w:rFonts w:ascii="Times New Roman" w:hAnsi="Times New Roman" w:cs="Times New Roman"/>
          <w:sz w:val="28"/>
          <w:szCs w:val="28"/>
        </w:rPr>
        <w:t>It enables you to import or export the modules from one to another.</w:t>
      </w:r>
    </w:p>
    <w:p w:rsidR="007923EF" w:rsidRDefault="007923EF" w:rsidP="00BD1417">
      <w:pPr>
        <w:rPr>
          <w:rFonts w:ascii="Times New Roman" w:hAnsi="Times New Roman" w:cs="Times New Roman"/>
          <w:sz w:val="28"/>
          <w:szCs w:val="28"/>
        </w:rPr>
      </w:pPr>
    </w:p>
    <w:p w:rsidR="007923EF" w:rsidRDefault="007923EF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two files names.js and output.js</w:t>
      </w:r>
    </w:p>
    <w:p w:rsidR="007923EF" w:rsidRDefault="007923EF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file structure will be</w:t>
      </w:r>
    </w:p>
    <w:p w:rsidR="007923EF" w:rsidRDefault="007923EF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src &gt;</w:t>
      </w:r>
    </w:p>
    <w:p w:rsidR="007923EF" w:rsidRDefault="007923EF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names.js</w:t>
      </w:r>
    </w:p>
    <w:p w:rsidR="007923EF" w:rsidRDefault="007923EF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output.js</w:t>
      </w:r>
    </w:p>
    <w:p w:rsidR="00542331" w:rsidRDefault="00542331" w:rsidP="00BD1417">
      <w:pPr>
        <w:rPr>
          <w:rFonts w:ascii="Times New Roman" w:hAnsi="Times New Roman" w:cs="Times New Roman"/>
          <w:sz w:val="28"/>
          <w:szCs w:val="28"/>
        </w:rPr>
      </w:pPr>
    </w:p>
    <w:p w:rsidR="00542331" w:rsidRPr="00542331" w:rsidRDefault="00542331" w:rsidP="00BD1417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2331">
        <w:rPr>
          <w:rFonts w:ascii="Times New Roman" w:hAnsi="Times New Roman" w:cs="Times New Roman"/>
          <w:sz w:val="28"/>
          <w:szCs w:val="28"/>
          <w:u w:val="single"/>
        </w:rPr>
        <w:t>names.js</w:t>
      </w:r>
    </w:p>
    <w:p w:rsidR="00510904" w:rsidRDefault="00510904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  names = [‘abc’, ‘def’ , ‘ghi’]</w:t>
      </w:r>
    </w:p>
    <w:p w:rsidR="00510904" w:rsidRDefault="00510904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export {names}</w:t>
      </w:r>
    </w:p>
    <w:p w:rsidR="00DC255E" w:rsidRDefault="00DC255E" w:rsidP="00BD1417">
      <w:pPr>
        <w:rPr>
          <w:rFonts w:ascii="Times New Roman" w:hAnsi="Times New Roman" w:cs="Times New Roman"/>
          <w:sz w:val="28"/>
          <w:szCs w:val="28"/>
        </w:rPr>
      </w:pPr>
    </w:p>
    <w:p w:rsidR="00DC255E" w:rsidRPr="00DC255E" w:rsidRDefault="00DC255E" w:rsidP="00BD1417">
      <w:pPr>
        <w:rPr>
          <w:rFonts w:ascii="Times New Roman" w:hAnsi="Times New Roman" w:cs="Times New Roman"/>
          <w:sz w:val="28"/>
          <w:szCs w:val="28"/>
          <w:u w:val="single"/>
        </w:rPr>
      </w:pPr>
      <w:r w:rsidRPr="00DC255E">
        <w:rPr>
          <w:rFonts w:ascii="Times New Roman" w:hAnsi="Times New Roman" w:cs="Times New Roman"/>
          <w:sz w:val="28"/>
          <w:szCs w:val="28"/>
          <w:u w:val="single"/>
        </w:rPr>
        <w:t>output.js</w:t>
      </w:r>
    </w:p>
    <w:p w:rsidR="00DC255E" w:rsidRDefault="00DC255E" w:rsidP="00BD1417">
      <w:pPr>
        <w:rPr>
          <w:rFonts w:ascii="Times New Roman" w:hAnsi="Times New Roman" w:cs="Times New Roman"/>
          <w:sz w:val="28"/>
          <w:szCs w:val="28"/>
        </w:rPr>
      </w:pPr>
    </w:p>
    <w:p w:rsidR="00DC255E" w:rsidRDefault="00DC255E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{names} from ‘./output’;</w:t>
      </w:r>
    </w:p>
    <w:p w:rsidR="00DC255E" w:rsidRDefault="00DC255E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console.log(names)</w:t>
      </w:r>
    </w:p>
    <w:p w:rsidR="00DC255E" w:rsidRDefault="00DC255E" w:rsidP="00BD1417">
      <w:pPr>
        <w:rPr>
          <w:rFonts w:ascii="Times New Roman" w:hAnsi="Times New Roman" w:cs="Times New Roman"/>
          <w:sz w:val="28"/>
          <w:szCs w:val="28"/>
        </w:rPr>
      </w:pPr>
    </w:p>
    <w:p w:rsidR="00DC255E" w:rsidRDefault="00DC255E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:- Creating our own functions using module concepts.</w:t>
      </w:r>
    </w:p>
    <w:p w:rsidR="00DC255E" w:rsidRDefault="00DC255E" w:rsidP="00BD1417">
      <w:pPr>
        <w:rPr>
          <w:rFonts w:ascii="Times New Roman" w:hAnsi="Times New Roman" w:cs="Times New Roman"/>
          <w:sz w:val="28"/>
          <w:szCs w:val="28"/>
        </w:rPr>
      </w:pPr>
    </w:p>
    <w:p w:rsidR="00DC255E" w:rsidRDefault="00DC255E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structure will be</w:t>
      </w:r>
    </w:p>
    <w:p w:rsidR="00DC255E" w:rsidRDefault="00DC255E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src&gt;</w:t>
      </w:r>
    </w:p>
    <w:p w:rsidR="00DC255E" w:rsidRDefault="00DC255E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easyMaths.js</w:t>
      </w:r>
    </w:p>
    <w:p w:rsidR="00DC255E" w:rsidRDefault="00DC255E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solve.js</w:t>
      </w:r>
    </w:p>
    <w:p w:rsidR="00DC255E" w:rsidRPr="00DC255E" w:rsidRDefault="00DC255E" w:rsidP="00BD1417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C255E" w:rsidRDefault="00DC255E" w:rsidP="00BD1417">
      <w:pPr>
        <w:rPr>
          <w:rFonts w:ascii="Times New Roman" w:hAnsi="Times New Roman" w:cs="Times New Roman"/>
          <w:sz w:val="28"/>
          <w:szCs w:val="28"/>
          <w:u w:val="single"/>
        </w:rPr>
      </w:pPr>
      <w:r w:rsidRPr="00DC255E">
        <w:rPr>
          <w:rFonts w:ascii="Times New Roman" w:hAnsi="Times New Roman" w:cs="Times New Roman"/>
          <w:sz w:val="28"/>
          <w:szCs w:val="28"/>
          <w:u w:val="single"/>
        </w:rPr>
        <w:t>easyMaths.js</w:t>
      </w:r>
    </w:p>
    <w:p w:rsidR="00DC255E" w:rsidRDefault="00DC255E" w:rsidP="00BD141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const add = ( a, b ) =&gt; {</w:t>
      </w:r>
    </w:p>
    <w:p w:rsidR="00DC255E" w:rsidRDefault="00DC255E" w:rsidP="00BD141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return a + b</w:t>
      </w:r>
    </w:p>
    <w:p w:rsidR="00DC255E" w:rsidRDefault="00DC255E" w:rsidP="00BD141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DC255E" w:rsidRDefault="00DC255E" w:rsidP="00BD141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const minus = ( a, b ) =&gt; {</w:t>
      </w:r>
    </w:p>
    <w:p w:rsidR="00DC255E" w:rsidRDefault="00DC255E" w:rsidP="00BD141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return a - b</w:t>
      </w:r>
    </w:p>
    <w:p w:rsidR="00DC255E" w:rsidRDefault="00DC255E" w:rsidP="00BD141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CB431A" w:rsidRDefault="00CB431A" w:rsidP="00BD141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export {add, minus}</w:t>
      </w:r>
    </w:p>
    <w:p w:rsidR="00451C08" w:rsidRDefault="00DC255E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1C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1BD4" w:rsidRPr="003D63A3" w:rsidRDefault="003D63A3" w:rsidP="00BD141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</w:t>
      </w:r>
      <w:r w:rsidRPr="003D63A3">
        <w:rPr>
          <w:rFonts w:ascii="Times New Roman" w:hAnsi="Times New Roman" w:cs="Times New Roman"/>
          <w:sz w:val="28"/>
          <w:szCs w:val="28"/>
          <w:u w:val="single"/>
        </w:rPr>
        <w:t>olve.js</w:t>
      </w:r>
    </w:p>
    <w:p w:rsidR="00921BD4" w:rsidRDefault="00CB431A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{add, minus} from ‘./easyMaths’</w:t>
      </w:r>
    </w:p>
    <w:p w:rsidR="00CB431A" w:rsidRDefault="00C42278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n = </w:t>
      </w:r>
      <w:r w:rsidR="00CB431A">
        <w:rPr>
          <w:rFonts w:ascii="Times New Roman" w:hAnsi="Times New Roman" w:cs="Times New Roman"/>
          <w:sz w:val="28"/>
          <w:szCs w:val="28"/>
        </w:rPr>
        <w:t>add(1,2)</w:t>
      </w:r>
    </w:p>
    <w:p w:rsidR="00CB431A" w:rsidRDefault="00C42278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m = </w:t>
      </w:r>
      <w:r w:rsidR="00CB431A">
        <w:rPr>
          <w:rFonts w:ascii="Times New Roman" w:hAnsi="Times New Roman" w:cs="Times New Roman"/>
          <w:sz w:val="28"/>
          <w:szCs w:val="28"/>
        </w:rPr>
        <w:t>minus(5,2)</w:t>
      </w:r>
    </w:p>
    <w:p w:rsidR="004821E0" w:rsidRPr="00CC091C" w:rsidRDefault="004821E0" w:rsidP="00BD14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console.log(`addition ${n} , subtraction ${m} `</w:t>
      </w:r>
      <w:r w:rsidRPr="00CC091C">
        <w:rPr>
          <w:rFonts w:ascii="Times New Roman" w:hAnsi="Times New Roman" w:cs="Times New Roman"/>
          <w:b/>
          <w:sz w:val="28"/>
          <w:szCs w:val="28"/>
        </w:rPr>
        <w:t>)</w:t>
      </w:r>
    </w:p>
    <w:p w:rsidR="003D63A3" w:rsidRDefault="00B50670" w:rsidP="00BD14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Classes</w:t>
      </w:r>
    </w:p>
    <w:p w:rsidR="00DB57C1" w:rsidRDefault="00DB57C1" w:rsidP="00BD1417">
      <w:pPr>
        <w:rPr>
          <w:rFonts w:ascii="Times New Roman" w:hAnsi="Times New Roman" w:cs="Times New Roman"/>
          <w:b/>
          <w:sz w:val="28"/>
          <w:szCs w:val="28"/>
        </w:rPr>
      </w:pPr>
    </w:p>
    <w:p w:rsidR="00DB57C1" w:rsidRDefault="00DB57C1" w:rsidP="00BD1417">
      <w:pPr>
        <w:rPr>
          <w:rFonts w:ascii="Times New Roman" w:hAnsi="Times New Roman" w:cs="Times New Roman"/>
          <w:sz w:val="28"/>
          <w:szCs w:val="28"/>
        </w:rPr>
      </w:pPr>
      <w:r w:rsidRPr="00DB57C1">
        <w:rPr>
          <w:rFonts w:ascii="Times New Roman" w:hAnsi="Times New Roman" w:cs="Times New Roman"/>
          <w:sz w:val="28"/>
          <w:szCs w:val="28"/>
        </w:rPr>
        <w:t>Package where the objects</w:t>
      </w:r>
      <w:r w:rsidR="003A5809">
        <w:rPr>
          <w:rFonts w:ascii="Times New Roman" w:hAnsi="Times New Roman" w:cs="Times New Roman"/>
          <w:sz w:val="28"/>
          <w:szCs w:val="28"/>
        </w:rPr>
        <w:t>, methods</w:t>
      </w:r>
      <w:r w:rsidRPr="00DB57C1">
        <w:rPr>
          <w:rFonts w:ascii="Times New Roman" w:hAnsi="Times New Roman" w:cs="Times New Roman"/>
          <w:sz w:val="28"/>
          <w:szCs w:val="28"/>
        </w:rPr>
        <w:t xml:space="preserve"> are kept and reused.</w:t>
      </w:r>
    </w:p>
    <w:p w:rsidR="003A5809" w:rsidRDefault="003A5809" w:rsidP="00BD1417">
      <w:pPr>
        <w:rPr>
          <w:rFonts w:ascii="Times New Roman" w:hAnsi="Times New Roman" w:cs="Times New Roman"/>
          <w:sz w:val="28"/>
          <w:szCs w:val="28"/>
        </w:rPr>
      </w:pPr>
    </w:p>
    <w:p w:rsidR="003A5809" w:rsidRDefault="003A5809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firstGrade{</w:t>
      </w:r>
    </w:p>
    <w:p w:rsidR="003A5809" w:rsidRDefault="0039774F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3A5809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A5809" w:rsidRDefault="0039774F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3A5809">
        <w:rPr>
          <w:rFonts w:ascii="Times New Roman" w:hAnsi="Times New Roman" w:cs="Times New Roman"/>
          <w:sz w:val="28"/>
          <w:szCs w:val="28"/>
        </w:rPr>
        <w:t>ame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111B4" w:rsidRDefault="0039774F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Section;</w:t>
      </w:r>
    </w:p>
    <w:p w:rsidR="003A5809" w:rsidRPr="00DB57C1" w:rsidRDefault="003A5809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39774F" w:rsidRDefault="0039774F" w:rsidP="00BD1417">
      <w:pPr>
        <w:rPr>
          <w:rFonts w:ascii="Times New Roman" w:hAnsi="Times New Roman" w:cs="Times New Roman"/>
          <w:sz w:val="28"/>
          <w:szCs w:val="28"/>
        </w:rPr>
      </w:pPr>
    </w:p>
    <w:p w:rsidR="00022F78" w:rsidRDefault="0039774F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</w:t>
      </w:r>
      <w:r w:rsidR="009F57EE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s consider this simple example.</w:t>
      </w:r>
    </w:p>
    <w:p w:rsidR="0039774F" w:rsidRDefault="0039774F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me compare the class with Grades in schools.</w:t>
      </w:r>
    </w:p>
    <w:p w:rsidR="009F57EE" w:rsidRDefault="0039774F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Assuming fi</w:t>
      </w:r>
      <w:r w:rsidR="00B3436F">
        <w:rPr>
          <w:rFonts w:ascii="Times New Roman" w:hAnsi="Times New Roman" w:cs="Times New Roman"/>
          <w:sz w:val="28"/>
          <w:szCs w:val="28"/>
        </w:rPr>
        <w:t>rstGrade as class, if you want to admit a student into it,</w:t>
      </w:r>
      <w:r w:rsidR="00F111B4">
        <w:rPr>
          <w:rFonts w:ascii="Times New Roman" w:hAnsi="Times New Roman" w:cs="Times New Roman"/>
          <w:sz w:val="28"/>
          <w:szCs w:val="28"/>
        </w:rPr>
        <w:t xml:space="preserve"> he must have Id, Name and Section</w:t>
      </w:r>
      <w:r w:rsidR="00B3436F">
        <w:rPr>
          <w:rFonts w:ascii="Times New Roman" w:hAnsi="Times New Roman" w:cs="Times New Roman"/>
          <w:sz w:val="28"/>
          <w:szCs w:val="28"/>
        </w:rPr>
        <w:t>. This template can be reused for n students.</w:t>
      </w:r>
    </w:p>
    <w:p w:rsidR="009F57EE" w:rsidRDefault="009F57EE" w:rsidP="00BD1417">
      <w:pPr>
        <w:rPr>
          <w:rFonts w:ascii="Times New Roman" w:hAnsi="Times New Roman" w:cs="Times New Roman"/>
          <w:sz w:val="28"/>
          <w:szCs w:val="28"/>
        </w:rPr>
      </w:pPr>
    </w:p>
    <w:p w:rsidR="00F54310" w:rsidRDefault="00F54310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 </w:t>
      </w:r>
    </w:p>
    <w:p w:rsidR="00F54310" w:rsidRDefault="00F54310" w:rsidP="00BD1417">
      <w:pPr>
        <w:rPr>
          <w:rFonts w:ascii="Times New Roman" w:hAnsi="Times New Roman" w:cs="Times New Roman"/>
          <w:sz w:val="28"/>
          <w:szCs w:val="28"/>
        </w:rPr>
      </w:pPr>
    </w:p>
    <w:p w:rsidR="00F111B4" w:rsidRDefault="00F54310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firstGrade {</w:t>
      </w:r>
    </w:p>
    <w:p w:rsidR="00F54310" w:rsidRDefault="00F54310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 (id, name, section){</w:t>
      </w:r>
    </w:p>
    <w:p w:rsidR="00F54310" w:rsidRDefault="00F54310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this.id = id;</w:t>
      </w:r>
    </w:p>
    <w:p w:rsidR="00F54310" w:rsidRDefault="00F54310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this.name = name;</w:t>
      </w:r>
    </w:p>
    <w:p w:rsidR="00F54310" w:rsidRDefault="00F54310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this.section = section;</w:t>
      </w:r>
    </w:p>
    <w:p w:rsidR="00F54310" w:rsidRDefault="00F54310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F54310" w:rsidRDefault="00F54310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F54310" w:rsidRDefault="00F54310" w:rsidP="00BD1417">
      <w:pPr>
        <w:rPr>
          <w:rFonts w:ascii="Times New Roman" w:hAnsi="Times New Roman" w:cs="Times New Roman"/>
          <w:sz w:val="28"/>
          <w:szCs w:val="28"/>
        </w:rPr>
      </w:pPr>
    </w:p>
    <w:p w:rsidR="00F54310" w:rsidRDefault="00F54310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Harry = new firstGrade(1,’Harry’,’A’)</w:t>
      </w:r>
    </w:p>
    <w:p w:rsidR="00B3436F" w:rsidRDefault="00F54310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Tom = new firstGrade(2,’Tom’,’A’)</w:t>
      </w:r>
    </w:p>
    <w:p w:rsidR="00F54310" w:rsidRDefault="00F54310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Jerry = new firstGrade(3,’Jerry’,’B’)</w:t>
      </w:r>
    </w:p>
    <w:p w:rsidR="00F566EE" w:rsidRDefault="00F566EE" w:rsidP="00BD1417">
      <w:pPr>
        <w:rPr>
          <w:rFonts w:ascii="Times New Roman" w:hAnsi="Times New Roman" w:cs="Times New Roman"/>
          <w:sz w:val="28"/>
          <w:szCs w:val="28"/>
        </w:rPr>
      </w:pPr>
    </w:p>
    <w:p w:rsidR="00F566EE" w:rsidRDefault="00F566EE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Likewise we can add n students list by using template firstGrade</w:t>
      </w:r>
      <w:r w:rsidR="00AB2C82">
        <w:rPr>
          <w:rFonts w:ascii="Times New Roman" w:hAnsi="Times New Roman" w:cs="Times New Roman"/>
          <w:sz w:val="28"/>
          <w:szCs w:val="28"/>
        </w:rPr>
        <w:t>.</w:t>
      </w:r>
    </w:p>
    <w:p w:rsidR="00995286" w:rsidRDefault="00995286" w:rsidP="00BD1417">
      <w:pPr>
        <w:rPr>
          <w:rFonts w:ascii="Times New Roman" w:hAnsi="Times New Roman" w:cs="Times New Roman"/>
          <w:sz w:val="28"/>
          <w:szCs w:val="28"/>
        </w:rPr>
      </w:pPr>
    </w:p>
    <w:p w:rsidR="00995286" w:rsidRDefault="00995286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Parameter values can be anything but while calling you should call the variable name inside the constructor.</w:t>
      </w:r>
    </w:p>
    <w:p w:rsidR="00995286" w:rsidRDefault="00995286" w:rsidP="00BD1417">
      <w:pPr>
        <w:rPr>
          <w:rFonts w:ascii="Times New Roman" w:hAnsi="Times New Roman" w:cs="Times New Roman"/>
          <w:sz w:val="28"/>
          <w:szCs w:val="28"/>
        </w:rPr>
      </w:pPr>
    </w:p>
    <w:p w:rsidR="00022F78" w:rsidRDefault="00995286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 (a,b,c){</w:t>
      </w:r>
    </w:p>
    <w:p w:rsidR="00995286" w:rsidRDefault="00995286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this.id = a;</w:t>
      </w:r>
    </w:p>
    <w:p w:rsidR="00995286" w:rsidRDefault="00995286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this.name = b;</w:t>
      </w:r>
    </w:p>
    <w:p w:rsidR="00995286" w:rsidRDefault="00995286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this.section = c;</w:t>
      </w:r>
    </w:p>
    <w:p w:rsidR="00995286" w:rsidRDefault="00995286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995286" w:rsidRDefault="00995286" w:rsidP="00BD1417">
      <w:pPr>
        <w:rPr>
          <w:rFonts w:ascii="Times New Roman" w:hAnsi="Times New Roman" w:cs="Times New Roman"/>
          <w:sz w:val="28"/>
          <w:szCs w:val="28"/>
        </w:rPr>
      </w:pPr>
    </w:p>
    <w:p w:rsidR="00995286" w:rsidRDefault="00995286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let Tim = new firstGrade(4,’Tim’,’C’) </w:t>
      </w:r>
    </w:p>
    <w:p w:rsidR="00995286" w:rsidRDefault="00995286" w:rsidP="00BD1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console.log(Tim.name, Tim.section)</w:t>
      </w:r>
    </w:p>
    <w:p w:rsidR="00995286" w:rsidRDefault="00995286" w:rsidP="00BD1417">
      <w:pPr>
        <w:rPr>
          <w:rFonts w:ascii="Times New Roman" w:hAnsi="Times New Roman" w:cs="Times New Roman"/>
          <w:sz w:val="28"/>
          <w:szCs w:val="28"/>
        </w:rPr>
      </w:pPr>
    </w:p>
    <w:p w:rsidR="00BD1417" w:rsidRDefault="00793760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function inside class</w:t>
      </w:r>
    </w:p>
    <w:p w:rsidR="00793760" w:rsidRDefault="00793760" w:rsidP="0095163E">
      <w:pPr>
        <w:rPr>
          <w:rFonts w:ascii="Times New Roman" w:hAnsi="Times New Roman" w:cs="Times New Roman"/>
          <w:sz w:val="28"/>
          <w:szCs w:val="28"/>
        </w:rPr>
      </w:pPr>
    </w:p>
    <w:p w:rsidR="00793760" w:rsidRDefault="00793760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firstGrade {</w:t>
      </w:r>
    </w:p>
    <w:p w:rsidR="00793760" w:rsidRDefault="00793760" w:rsidP="0095163E">
      <w:pPr>
        <w:rPr>
          <w:rFonts w:ascii="Times New Roman" w:hAnsi="Times New Roman" w:cs="Times New Roman"/>
          <w:sz w:val="28"/>
          <w:szCs w:val="28"/>
        </w:rPr>
      </w:pPr>
    </w:p>
    <w:p w:rsidR="00793760" w:rsidRDefault="00793760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constructor(id,name,section){</w:t>
      </w:r>
    </w:p>
    <w:p w:rsidR="00793760" w:rsidRDefault="00793760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this.id = id;</w:t>
      </w:r>
    </w:p>
    <w:p w:rsidR="00793760" w:rsidRDefault="00793760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this.name = name;</w:t>
      </w:r>
    </w:p>
    <w:p w:rsidR="00793760" w:rsidRDefault="00793760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this.section = section;</w:t>
      </w:r>
    </w:p>
    <w:p w:rsidR="00793760" w:rsidRDefault="00793760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793760" w:rsidRDefault="00793760" w:rsidP="0095163E">
      <w:pPr>
        <w:rPr>
          <w:rFonts w:ascii="Times New Roman" w:hAnsi="Times New Roman" w:cs="Times New Roman"/>
          <w:sz w:val="28"/>
          <w:szCs w:val="28"/>
        </w:rPr>
      </w:pPr>
    </w:p>
    <w:p w:rsidR="00793760" w:rsidRDefault="00793760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details( ){</w:t>
      </w:r>
    </w:p>
    <w:p w:rsidR="00793760" w:rsidRDefault="00793760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console.log (this.id, this.name, this.section)</w:t>
      </w:r>
    </w:p>
    <w:p w:rsidR="00793760" w:rsidRDefault="00793760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:rsidR="00793760" w:rsidRDefault="00793760" w:rsidP="0095163E">
      <w:pPr>
        <w:rPr>
          <w:rFonts w:ascii="Times New Roman" w:hAnsi="Times New Roman" w:cs="Times New Roman"/>
          <w:sz w:val="28"/>
          <w:szCs w:val="28"/>
        </w:rPr>
      </w:pPr>
    </w:p>
    <w:p w:rsidR="00BD1417" w:rsidRDefault="00793760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793760" w:rsidRDefault="00793760" w:rsidP="0095163E">
      <w:pPr>
        <w:rPr>
          <w:rFonts w:ascii="Times New Roman" w:hAnsi="Times New Roman" w:cs="Times New Roman"/>
          <w:sz w:val="28"/>
          <w:szCs w:val="28"/>
        </w:rPr>
      </w:pPr>
    </w:p>
    <w:p w:rsidR="00793760" w:rsidRDefault="00793760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Tom = new firstGrade(1,’Tom’,’A’)</w:t>
      </w:r>
    </w:p>
    <w:p w:rsidR="00793760" w:rsidRDefault="00793760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Jerry = new firstGrade(2,’Jerry’,’B’)</w:t>
      </w:r>
    </w:p>
    <w:p w:rsidR="00793760" w:rsidRDefault="00793760" w:rsidP="0095163E">
      <w:pPr>
        <w:rPr>
          <w:rFonts w:ascii="Times New Roman" w:hAnsi="Times New Roman" w:cs="Times New Roman"/>
          <w:sz w:val="28"/>
          <w:szCs w:val="28"/>
        </w:rPr>
      </w:pPr>
    </w:p>
    <w:p w:rsidR="00793760" w:rsidRDefault="00793760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Tom.details( )  output=&gt; 1 Tom A</w:t>
      </w:r>
    </w:p>
    <w:p w:rsidR="00793760" w:rsidRDefault="00793760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Jerry.details( )  output=&gt; 2 Jerry B</w:t>
      </w:r>
    </w:p>
    <w:p w:rsidR="00BD1417" w:rsidRDefault="00BD1417" w:rsidP="0095163E">
      <w:pPr>
        <w:rPr>
          <w:rFonts w:ascii="Times New Roman" w:hAnsi="Times New Roman" w:cs="Times New Roman"/>
          <w:sz w:val="28"/>
          <w:szCs w:val="28"/>
        </w:rPr>
      </w:pPr>
    </w:p>
    <w:p w:rsidR="00BD1417" w:rsidRDefault="0054344D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Inheritance </w:t>
      </w:r>
    </w:p>
    <w:p w:rsidR="0054344D" w:rsidRDefault="0054344D" w:rsidP="0095163E">
      <w:pPr>
        <w:rPr>
          <w:rFonts w:ascii="Times New Roman" w:hAnsi="Times New Roman" w:cs="Times New Roman"/>
          <w:sz w:val="28"/>
          <w:szCs w:val="28"/>
        </w:rPr>
      </w:pPr>
    </w:p>
    <w:p w:rsidR="0054344D" w:rsidRDefault="0054344D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Extending assets to child class or giving child class permission to access </w:t>
      </w:r>
      <w:r w:rsidR="007601F1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properties of parent class.</w:t>
      </w:r>
      <w:r w:rsidR="00D30F27">
        <w:rPr>
          <w:rFonts w:ascii="Times New Roman" w:hAnsi="Times New Roman" w:cs="Times New Roman"/>
          <w:sz w:val="28"/>
          <w:szCs w:val="28"/>
        </w:rPr>
        <w:t xml:space="preserve"> We will be using ‘super’ method which intimate the parent class to get accessed.</w:t>
      </w:r>
    </w:p>
    <w:p w:rsidR="00E31299" w:rsidRDefault="00E31299" w:rsidP="0095163E">
      <w:pPr>
        <w:rPr>
          <w:rFonts w:ascii="Times New Roman" w:hAnsi="Times New Roman" w:cs="Times New Roman"/>
          <w:sz w:val="28"/>
          <w:szCs w:val="28"/>
        </w:rPr>
      </w:pPr>
    </w:p>
    <w:p w:rsidR="00E31299" w:rsidRDefault="00E31299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Grade</w:t>
      </w:r>
    </w:p>
    <w:p w:rsidR="00E31299" w:rsidRDefault="00E31299" w:rsidP="0095163E">
      <w:pPr>
        <w:rPr>
          <w:rFonts w:ascii="Times New Roman" w:hAnsi="Times New Roman" w:cs="Times New Roman"/>
          <w:sz w:val="28"/>
          <w:szCs w:val="28"/>
        </w:rPr>
      </w:pPr>
    </w:p>
    <w:p w:rsidR="00E31299" w:rsidRDefault="00E31299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 (id, name, section){</w:t>
      </w:r>
    </w:p>
    <w:p w:rsidR="00E31299" w:rsidRDefault="00E31299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this.id = id</w:t>
      </w:r>
    </w:p>
    <w:p w:rsidR="00E31299" w:rsidRDefault="00E31299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this.name = name</w:t>
      </w:r>
    </w:p>
    <w:p w:rsidR="00E31299" w:rsidRDefault="00E31299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this.section = section</w:t>
      </w:r>
    </w:p>
    <w:p w:rsidR="00E31299" w:rsidRDefault="00E31299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:rsidR="00E31299" w:rsidRDefault="00E31299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details( ){</w:t>
      </w:r>
    </w:p>
    <w:p w:rsidR="00E31299" w:rsidRDefault="00E31299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console.log (this.id, this.name, this.section)</w:t>
      </w:r>
    </w:p>
    <w:p w:rsidR="00BD1417" w:rsidRDefault="00E31299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}  }</w:t>
      </w:r>
    </w:p>
    <w:p w:rsidR="00E31299" w:rsidRDefault="00E31299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firstGrade extends Grade{</w:t>
      </w:r>
    </w:p>
    <w:p w:rsidR="00E31299" w:rsidRDefault="00E31299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 (id,</w:t>
      </w:r>
      <w:r w:rsidR="00D949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name,</w:t>
      </w:r>
      <w:r w:rsidR="00D949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section){</w:t>
      </w:r>
    </w:p>
    <w:p w:rsidR="00E31299" w:rsidRDefault="00E31299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super(id,</w:t>
      </w:r>
      <w:r w:rsidR="00D949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name,</w:t>
      </w:r>
      <w:r w:rsidR="00D949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section)}</w:t>
      </w:r>
    </w:p>
    <w:p w:rsidR="00E31299" w:rsidRDefault="00E31299" w:rsidP="0095163E">
      <w:pPr>
        <w:rPr>
          <w:rFonts w:ascii="Times New Roman" w:hAnsi="Times New Roman" w:cs="Times New Roman"/>
          <w:sz w:val="28"/>
          <w:szCs w:val="28"/>
        </w:rPr>
      </w:pPr>
    </w:p>
    <w:p w:rsidR="00E31299" w:rsidRDefault="00E31299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details ( ) { console.log (this.id, this.name, this.section) }</w:t>
      </w:r>
    </w:p>
    <w:p w:rsidR="00E31299" w:rsidRDefault="00E31299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BD1417" w:rsidRDefault="00BD1417" w:rsidP="0095163E">
      <w:pPr>
        <w:rPr>
          <w:rFonts w:ascii="Times New Roman" w:hAnsi="Times New Roman" w:cs="Times New Roman"/>
          <w:sz w:val="28"/>
          <w:szCs w:val="28"/>
        </w:rPr>
      </w:pPr>
    </w:p>
    <w:p w:rsidR="00E31299" w:rsidRDefault="00E31299" w:rsidP="00E31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secondGrade extends Grade{</w:t>
      </w:r>
    </w:p>
    <w:p w:rsidR="00E31299" w:rsidRDefault="00E31299" w:rsidP="00E31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 (id,</w:t>
      </w:r>
      <w:r w:rsidR="00D949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name,</w:t>
      </w:r>
      <w:r w:rsidR="00D949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section){</w:t>
      </w:r>
    </w:p>
    <w:p w:rsidR="00E31299" w:rsidRDefault="00E31299" w:rsidP="00E31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super(id,</w:t>
      </w:r>
      <w:r w:rsidR="00D949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name,</w:t>
      </w:r>
      <w:r w:rsidR="00D949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section)}</w:t>
      </w:r>
    </w:p>
    <w:p w:rsidR="00E31299" w:rsidRDefault="00E31299" w:rsidP="00E31299">
      <w:pPr>
        <w:rPr>
          <w:rFonts w:ascii="Times New Roman" w:hAnsi="Times New Roman" w:cs="Times New Roman"/>
          <w:sz w:val="28"/>
          <w:szCs w:val="28"/>
        </w:rPr>
      </w:pPr>
    </w:p>
    <w:p w:rsidR="00E31299" w:rsidRDefault="00E31299" w:rsidP="00E31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details ( ) { console.log (this.id, this.name, this.section) }</w:t>
      </w:r>
    </w:p>
    <w:p w:rsidR="00E31299" w:rsidRDefault="00E31299" w:rsidP="00E31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BD1417" w:rsidRDefault="00BD1417" w:rsidP="0095163E">
      <w:pPr>
        <w:rPr>
          <w:rFonts w:ascii="Times New Roman" w:hAnsi="Times New Roman" w:cs="Times New Roman"/>
          <w:sz w:val="28"/>
          <w:szCs w:val="28"/>
        </w:rPr>
      </w:pPr>
    </w:p>
    <w:p w:rsidR="00E31299" w:rsidRDefault="00E31299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Man = new firstGrade (1,’Man’,’A’)</w:t>
      </w:r>
    </w:p>
    <w:p w:rsidR="005A5F21" w:rsidRDefault="00E31299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Wan = new secondGrade(2,’Wan’,’B’)</w:t>
      </w:r>
    </w:p>
    <w:p w:rsidR="005A5F21" w:rsidRDefault="005A5F21" w:rsidP="0095163E">
      <w:pPr>
        <w:rPr>
          <w:rFonts w:ascii="Times New Roman" w:hAnsi="Times New Roman" w:cs="Times New Roman"/>
          <w:sz w:val="28"/>
          <w:szCs w:val="28"/>
        </w:rPr>
      </w:pPr>
    </w:p>
    <w:p w:rsidR="005A5F21" w:rsidRDefault="005A5F21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Like wise you can extend upto n number of classes using inheritance.</w:t>
      </w:r>
    </w:p>
    <w:p w:rsidR="005A5F21" w:rsidRDefault="005A5F21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also add additional parameter to inheritance.</w:t>
      </w:r>
    </w:p>
    <w:p w:rsidR="005A5F21" w:rsidRDefault="005A5F21" w:rsidP="0095163E">
      <w:pPr>
        <w:rPr>
          <w:rFonts w:ascii="Times New Roman" w:hAnsi="Times New Roman" w:cs="Times New Roman"/>
          <w:sz w:val="28"/>
          <w:szCs w:val="28"/>
        </w:rPr>
      </w:pPr>
    </w:p>
    <w:p w:rsidR="005A5F21" w:rsidRDefault="005A5F21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highGrade extends Grade{</w:t>
      </w:r>
    </w:p>
    <w:p w:rsidR="005A5F21" w:rsidRDefault="005A5F21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 (id, name, section, marks){</w:t>
      </w:r>
    </w:p>
    <w:p w:rsidR="005A5F21" w:rsidRDefault="005A5F21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super(id, name, section) </w:t>
      </w:r>
    </w:p>
    <w:p w:rsidR="005A5F21" w:rsidRDefault="005A5F21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this.marks = marks;</w:t>
      </w:r>
    </w:p>
    <w:p w:rsidR="005A5F21" w:rsidRDefault="005A5F21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5A5F21" w:rsidRDefault="005A5F21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details ( ) { console.log( this.id, this.name, this.section, this.marks) }</w:t>
      </w:r>
    </w:p>
    <w:p w:rsidR="00C824A3" w:rsidRPr="00C824A3" w:rsidRDefault="009B6677" w:rsidP="0095163E">
      <w:pPr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>}</w:t>
      </w:r>
    </w:p>
    <w:p w:rsidR="00BD1417" w:rsidRDefault="00E31299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2D5C" w:rsidRDefault="00162D5C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Static method in class</w:t>
      </w:r>
    </w:p>
    <w:p w:rsidR="00162D5C" w:rsidRDefault="00162D5C" w:rsidP="0095163E">
      <w:pPr>
        <w:rPr>
          <w:rFonts w:ascii="Times New Roman" w:hAnsi="Times New Roman" w:cs="Times New Roman"/>
          <w:sz w:val="28"/>
          <w:szCs w:val="28"/>
        </w:rPr>
      </w:pPr>
    </w:p>
    <w:p w:rsidR="00162D5C" w:rsidRDefault="00162D5C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Static method is used to call the call the function without creating a new instances.</w:t>
      </w:r>
    </w:p>
    <w:p w:rsidR="00162D5C" w:rsidRDefault="00162D5C" w:rsidP="0095163E">
      <w:pPr>
        <w:rPr>
          <w:rFonts w:ascii="Times New Roman" w:hAnsi="Times New Roman" w:cs="Times New Roman"/>
          <w:sz w:val="28"/>
          <w:szCs w:val="28"/>
        </w:rPr>
      </w:pPr>
    </w:p>
    <w:p w:rsidR="00162D5C" w:rsidRDefault="00162D5C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Grade{</w:t>
      </w:r>
    </w:p>
    <w:p w:rsidR="00162D5C" w:rsidRDefault="00162D5C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static add(a,b)</w:t>
      </w:r>
    </w:p>
    <w:p w:rsidR="00162D5C" w:rsidRDefault="00162D5C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{</w:t>
      </w:r>
    </w:p>
    <w:p w:rsidR="00162D5C" w:rsidRDefault="00162D5C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return a+b</w:t>
      </w:r>
    </w:p>
    <w:p w:rsidR="00162D5C" w:rsidRDefault="00162D5C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162D5C" w:rsidRDefault="00162D5C" w:rsidP="00162D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static add(a,b)</w:t>
      </w:r>
    </w:p>
    <w:p w:rsidR="00162D5C" w:rsidRDefault="00162D5C" w:rsidP="00162D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{</w:t>
      </w:r>
    </w:p>
    <w:p w:rsidR="00162D5C" w:rsidRDefault="00162D5C" w:rsidP="00162D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return a+b</w:t>
      </w:r>
    </w:p>
    <w:p w:rsidR="00162D5C" w:rsidRDefault="00162D5C" w:rsidP="00162D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FC6B57" w:rsidRDefault="00FC6B57" w:rsidP="00FC6B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static sub(a,b)</w:t>
      </w:r>
    </w:p>
    <w:p w:rsidR="00FC6B57" w:rsidRDefault="00FC6B57" w:rsidP="00FC6B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{</w:t>
      </w:r>
    </w:p>
    <w:p w:rsidR="00FC6B57" w:rsidRDefault="00FC6B57" w:rsidP="00FC6B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return a-b</w:t>
      </w:r>
    </w:p>
    <w:p w:rsidR="00162D5C" w:rsidRDefault="00FC6B57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162D5C" w:rsidRDefault="00162D5C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:rsidR="00FC6B57" w:rsidRDefault="00FC6B57" w:rsidP="0095163E">
      <w:pPr>
        <w:rPr>
          <w:rFonts w:ascii="Times New Roman" w:hAnsi="Times New Roman" w:cs="Times New Roman"/>
          <w:sz w:val="28"/>
          <w:szCs w:val="28"/>
        </w:rPr>
      </w:pPr>
    </w:p>
    <w:p w:rsidR="00FC6B57" w:rsidRDefault="00FC6B57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a = Grade.add(1,2)</w:t>
      </w:r>
    </w:p>
    <w:p w:rsidR="001809BA" w:rsidRDefault="00FC6B57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b = Grade.sub(1,2)</w:t>
      </w:r>
    </w:p>
    <w:p w:rsidR="001809BA" w:rsidRDefault="001809BA" w:rsidP="0095163E">
      <w:pPr>
        <w:rPr>
          <w:rFonts w:ascii="Times New Roman" w:hAnsi="Times New Roman" w:cs="Times New Roman"/>
          <w:sz w:val="28"/>
          <w:szCs w:val="28"/>
        </w:rPr>
      </w:pPr>
    </w:p>
    <w:p w:rsidR="00162D5C" w:rsidRDefault="00162D5C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09BA">
        <w:rPr>
          <w:rFonts w:ascii="Times New Roman" w:hAnsi="Times New Roman" w:cs="Times New Roman"/>
          <w:sz w:val="28"/>
          <w:szCs w:val="28"/>
        </w:rPr>
        <w:t>Using static method there is no need of creating new object. It also has disadvantages, it can’t be overload or override</w:t>
      </w:r>
      <w:r w:rsidR="00F53A93">
        <w:rPr>
          <w:rFonts w:ascii="Times New Roman" w:hAnsi="Times New Roman" w:cs="Times New Roman"/>
          <w:sz w:val="28"/>
          <w:szCs w:val="28"/>
        </w:rPr>
        <w:t xml:space="preserve"> which doesn’t mean if we try to overload or override it results in error.</w:t>
      </w:r>
    </w:p>
    <w:p w:rsidR="00CC232E" w:rsidRDefault="00CC232E" w:rsidP="0095163E">
      <w:pPr>
        <w:rPr>
          <w:rFonts w:ascii="Times New Roman" w:hAnsi="Times New Roman" w:cs="Times New Roman"/>
          <w:sz w:val="28"/>
          <w:szCs w:val="28"/>
        </w:rPr>
      </w:pPr>
    </w:p>
    <w:p w:rsidR="00150575" w:rsidRDefault="00150575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Prototypes</w:t>
      </w:r>
    </w:p>
    <w:p w:rsidR="00150575" w:rsidRDefault="00150575" w:rsidP="0095163E">
      <w:pPr>
        <w:rPr>
          <w:rFonts w:ascii="Times New Roman" w:hAnsi="Times New Roman" w:cs="Times New Roman"/>
          <w:sz w:val="28"/>
          <w:szCs w:val="28"/>
        </w:rPr>
      </w:pPr>
    </w:p>
    <w:p w:rsidR="007F51EC" w:rsidRDefault="00150575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JavaScript is based on prototypal inheritance model.</w:t>
      </w:r>
    </w:p>
    <w:p w:rsidR="00D8152E" w:rsidRDefault="00D8152E" w:rsidP="0095163E">
      <w:pPr>
        <w:rPr>
          <w:rFonts w:ascii="Times New Roman" w:hAnsi="Times New Roman" w:cs="Times New Roman"/>
          <w:sz w:val="28"/>
          <w:szCs w:val="28"/>
        </w:rPr>
      </w:pPr>
    </w:p>
    <w:p w:rsidR="00D8152E" w:rsidRDefault="00D8152E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</w:t>
      </w:r>
      <w:r w:rsidR="00D86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Structures</w:t>
      </w:r>
    </w:p>
    <w:p w:rsidR="00647C19" w:rsidRDefault="00647C19" w:rsidP="0095163E">
      <w:pPr>
        <w:rPr>
          <w:rFonts w:ascii="Times New Roman" w:hAnsi="Times New Roman" w:cs="Times New Roman"/>
          <w:sz w:val="28"/>
          <w:szCs w:val="28"/>
        </w:rPr>
      </w:pPr>
    </w:p>
    <w:p w:rsidR="00647C19" w:rsidRDefault="00647C19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JS data</w:t>
      </w:r>
      <w:r w:rsidR="00A71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structures are most used in solving problems like searching, sorting with optimization.</w:t>
      </w:r>
    </w:p>
    <w:p w:rsidR="00024716" w:rsidRDefault="00024716" w:rsidP="0095163E">
      <w:pPr>
        <w:rPr>
          <w:rFonts w:ascii="Times New Roman" w:hAnsi="Times New Roman" w:cs="Times New Roman"/>
          <w:sz w:val="28"/>
          <w:szCs w:val="28"/>
        </w:rPr>
      </w:pPr>
    </w:p>
    <w:p w:rsidR="00024716" w:rsidRDefault="00024716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1)SET</w:t>
      </w:r>
    </w:p>
    <w:p w:rsidR="005F60E9" w:rsidRDefault="005F60E9" w:rsidP="0095163E">
      <w:pPr>
        <w:rPr>
          <w:rFonts w:ascii="Times New Roman" w:hAnsi="Times New Roman" w:cs="Times New Roman"/>
          <w:sz w:val="28"/>
          <w:szCs w:val="28"/>
        </w:rPr>
      </w:pPr>
    </w:p>
    <w:p w:rsidR="005F60E9" w:rsidRDefault="005F60E9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special function which is allergic to duplicates.</w:t>
      </w:r>
    </w:p>
    <w:p w:rsidR="005F60E9" w:rsidRDefault="005F60E9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Which mean it can’t take duplicates into it.</w:t>
      </w:r>
    </w:p>
    <w:p w:rsidR="005F60E9" w:rsidRDefault="000115D5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5F60E9">
        <w:rPr>
          <w:rFonts w:ascii="Times New Roman" w:hAnsi="Times New Roman" w:cs="Times New Roman"/>
          <w:sz w:val="28"/>
          <w:szCs w:val="28"/>
        </w:rPr>
        <w:t>n other words</w:t>
      </w:r>
      <w:r w:rsidR="00035758">
        <w:rPr>
          <w:rFonts w:ascii="Times New Roman" w:hAnsi="Times New Roman" w:cs="Times New Roman"/>
          <w:sz w:val="28"/>
          <w:szCs w:val="28"/>
        </w:rPr>
        <w:t>, a</w:t>
      </w:r>
      <w:r w:rsidR="005F60E9">
        <w:rPr>
          <w:rFonts w:ascii="Times New Roman" w:hAnsi="Times New Roman" w:cs="Times New Roman"/>
          <w:sz w:val="28"/>
          <w:szCs w:val="28"/>
        </w:rPr>
        <w:t xml:space="preserve"> function which doesn’t allow/ removes duplicates if added to it.</w:t>
      </w:r>
    </w:p>
    <w:p w:rsidR="00035758" w:rsidRDefault="00035758" w:rsidP="0095163E">
      <w:pPr>
        <w:rPr>
          <w:rFonts w:ascii="Times New Roman" w:hAnsi="Times New Roman" w:cs="Times New Roman"/>
          <w:sz w:val="28"/>
          <w:szCs w:val="28"/>
        </w:rPr>
      </w:pPr>
    </w:p>
    <w:p w:rsidR="000115D5" w:rsidRDefault="000115D5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variable = new Set( )</w:t>
      </w:r>
    </w:p>
    <w:p w:rsidR="000115D5" w:rsidRDefault="000115D5" w:rsidP="0095163E">
      <w:pPr>
        <w:rPr>
          <w:rFonts w:ascii="Times New Roman" w:hAnsi="Times New Roman" w:cs="Times New Roman"/>
          <w:sz w:val="28"/>
          <w:szCs w:val="28"/>
        </w:rPr>
      </w:pPr>
    </w:p>
    <w:p w:rsidR="000115D5" w:rsidRDefault="000115D5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variable.add(1)</w:t>
      </w:r>
    </w:p>
    <w:p w:rsidR="000115D5" w:rsidRDefault="000115D5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can add numbers</w:t>
      </w:r>
    </w:p>
    <w:p w:rsidR="000115D5" w:rsidRDefault="000115D5" w:rsidP="0095163E">
      <w:pPr>
        <w:rPr>
          <w:rFonts w:ascii="Times New Roman" w:hAnsi="Times New Roman" w:cs="Times New Roman"/>
          <w:sz w:val="28"/>
          <w:szCs w:val="28"/>
        </w:rPr>
      </w:pPr>
    </w:p>
    <w:p w:rsidR="000115D5" w:rsidRDefault="000115D5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variable.add(‘string’)</w:t>
      </w:r>
    </w:p>
    <w:p w:rsidR="000115D5" w:rsidRDefault="000115D5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can add string</w:t>
      </w:r>
    </w:p>
    <w:p w:rsidR="000115D5" w:rsidRDefault="000115D5" w:rsidP="0095163E">
      <w:pPr>
        <w:rPr>
          <w:rFonts w:ascii="Times New Roman" w:hAnsi="Times New Roman" w:cs="Times New Roman"/>
          <w:sz w:val="28"/>
          <w:szCs w:val="28"/>
        </w:rPr>
      </w:pPr>
    </w:p>
    <w:p w:rsidR="000115D5" w:rsidRDefault="000115D5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variable.add({id:1, name: ‘hai’})</w:t>
      </w:r>
    </w:p>
    <w:p w:rsidR="000115D5" w:rsidRDefault="000115D5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can add objects</w:t>
      </w:r>
    </w:p>
    <w:p w:rsidR="000115D5" w:rsidRDefault="00EC6A73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console.log(variable) output=&gt; { 1, ‘string’, { id: 1, name: ‘hai’ } } </w:t>
      </w:r>
    </w:p>
    <w:p w:rsidR="000115D5" w:rsidRDefault="000115D5" w:rsidP="0095163E">
      <w:pPr>
        <w:rPr>
          <w:rFonts w:ascii="Times New Roman" w:hAnsi="Times New Roman" w:cs="Times New Roman"/>
          <w:sz w:val="28"/>
          <w:szCs w:val="28"/>
        </w:rPr>
      </w:pPr>
    </w:p>
    <w:p w:rsidR="005F60E9" w:rsidRDefault="000458BE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:-</w:t>
      </w:r>
    </w:p>
    <w:p w:rsidR="000458BE" w:rsidRDefault="000458BE" w:rsidP="0095163E">
      <w:pPr>
        <w:rPr>
          <w:rFonts w:ascii="Times New Roman" w:hAnsi="Times New Roman" w:cs="Times New Roman"/>
          <w:sz w:val="28"/>
          <w:szCs w:val="28"/>
        </w:rPr>
      </w:pPr>
    </w:p>
    <w:p w:rsidR="000458BE" w:rsidRDefault="000458BE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let a = new Set( )</w:t>
      </w:r>
    </w:p>
    <w:p w:rsidR="000458BE" w:rsidRDefault="000458BE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a.add(1)</w:t>
      </w:r>
    </w:p>
    <w:p w:rsidR="000458BE" w:rsidRDefault="000458BE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a.add(1)</w:t>
      </w:r>
    </w:p>
    <w:p w:rsidR="000458BE" w:rsidRDefault="000458BE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a.add(2)</w:t>
      </w:r>
    </w:p>
    <w:p w:rsidR="000458BE" w:rsidRDefault="000458BE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a.add(3)</w:t>
      </w:r>
    </w:p>
    <w:p w:rsidR="000458BE" w:rsidRDefault="000458BE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a.add(2)</w:t>
      </w:r>
    </w:p>
    <w:p w:rsidR="000458BE" w:rsidRDefault="000458BE" w:rsidP="0095163E">
      <w:pPr>
        <w:rPr>
          <w:rFonts w:ascii="Times New Roman" w:hAnsi="Times New Roman" w:cs="Times New Roman"/>
          <w:sz w:val="28"/>
          <w:szCs w:val="28"/>
        </w:rPr>
      </w:pPr>
    </w:p>
    <w:p w:rsidR="000458BE" w:rsidRDefault="000458BE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console.log(a)  output =</w:t>
      </w:r>
      <w:r w:rsidR="002B1F1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{1, 2, 3} </w:t>
      </w:r>
    </w:p>
    <w:p w:rsidR="00CA2E6C" w:rsidRDefault="002B1F1C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console.log(a.size) output =&gt;3</w:t>
      </w:r>
    </w:p>
    <w:p w:rsidR="00FF2E6D" w:rsidRDefault="00FF2E6D" w:rsidP="0095163E">
      <w:pPr>
        <w:rPr>
          <w:rFonts w:ascii="Times New Roman" w:hAnsi="Times New Roman" w:cs="Times New Roman"/>
          <w:sz w:val="28"/>
          <w:szCs w:val="28"/>
        </w:rPr>
      </w:pPr>
    </w:p>
    <w:p w:rsidR="002B1F1C" w:rsidRDefault="00CA2E6C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: we are adding 5 values say 1 1 2 3 2 but while printing it prints only 3 values by removing duplicates which means the size is also 3 not 5. </w:t>
      </w:r>
    </w:p>
    <w:p w:rsidR="00CA2E6C" w:rsidRDefault="00CA2E6C" w:rsidP="0095163E">
      <w:pPr>
        <w:rPr>
          <w:rFonts w:ascii="Times New Roman" w:hAnsi="Times New Roman" w:cs="Times New Roman"/>
          <w:sz w:val="28"/>
          <w:szCs w:val="28"/>
        </w:rPr>
      </w:pPr>
    </w:p>
    <w:p w:rsidR="00E25298" w:rsidRDefault="00202787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check</w:t>
      </w:r>
      <w:r w:rsidR="00E25298">
        <w:rPr>
          <w:rFonts w:ascii="Times New Roman" w:hAnsi="Times New Roman" w:cs="Times New Roman"/>
          <w:sz w:val="28"/>
          <w:szCs w:val="28"/>
        </w:rPr>
        <w:t xml:space="preserve"> whether it has the value or not.</w:t>
      </w:r>
    </w:p>
    <w:p w:rsidR="00E25298" w:rsidRDefault="00E25298" w:rsidP="0095163E">
      <w:pPr>
        <w:rPr>
          <w:rFonts w:ascii="Times New Roman" w:hAnsi="Times New Roman" w:cs="Times New Roman"/>
          <w:sz w:val="28"/>
          <w:szCs w:val="28"/>
        </w:rPr>
      </w:pPr>
    </w:p>
    <w:p w:rsidR="00E25298" w:rsidRDefault="00E25298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console.log( a.has(1) )  output =&gt;true</w:t>
      </w:r>
    </w:p>
    <w:p w:rsidR="00E25298" w:rsidRDefault="00E25298" w:rsidP="00E2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console.log( a.has(5) )  output =&gt;false</w:t>
      </w:r>
    </w:p>
    <w:p w:rsidR="00B321ED" w:rsidRDefault="00B321ED" w:rsidP="00E25298">
      <w:pPr>
        <w:rPr>
          <w:rFonts w:ascii="Times New Roman" w:hAnsi="Times New Roman" w:cs="Times New Roman"/>
          <w:sz w:val="28"/>
          <w:szCs w:val="28"/>
        </w:rPr>
      </w:pPr>
    </w:p>
    <w:p w:rsidR="00B321ED" w:rsidRDefault="00B321ED" w:rsidP="00E2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delete the value.</w:t>
      </w:r>
    </w:p>
    <w:p w:rsidR="00B321ED" w:rsidRDefault="00B321ED" w:rsidP="00E25298">
      <w:pPr>
        <w:rPr>
          <w:rFonts w:ascii="Times New Roman" w:hAnsi="Times New Roman" w:cs="Times New Roman"/>
          <w:sz w:val="28"/>
          <w:szCs w:val="28"/>
        </w:rPr>
      </w:pPr>
    </w:p>
    <w:p w:rsidR="00B321ED" w:rsidRDefault="00B321ED" w:rsidP="00E2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a.delete(1)</w:t>
      </w:r>
    </w:p>
    <w:p w:rsidR="00B321ED" w:rsidRDefault="00B321ED" w:rsidP="00E2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console.log(a)  output =&gt; {2,3}</w:t>
      </w:r>
    </w:p>
    <w:p w:rsidR="000B71D9" w:rsidRDefault="000B71D9" w:rsidP="00E25298">
      <w:pPr>
        <w:rPr>
          <w:rFonts w:ascii="Times New Roman" w:hAnsi="Times New Roman" w:cs="Times New Roman"/>
          <w:sz w:val="28"/>
          <w:szCs w:val="28"/>
        </w:rPr>
      </w:pPr>
    </w:p>
    <w:p w:rsidR="000B71D9" w:rsidRDefault="000B71D9" w:rsidP="00E2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convert array into set.</w:t>
      </w:r>
    </w:p>
    <w:p w:rsidR="000B71D9" w:rsidRDefault="000B71D9" w:rsidP="00E25298">
      <w:pPr>
        <w:rPr>
          <w:rFonts w:ascii="Times New Roman" w:hAnsi="Times New Roman" w:cs="Times New Roman"/>
          <w:sz w:val="28"/>
          <w:szCs w:val="28"/>
        </w:rPr>
      </w:pPr>
    </w:p>
    <w:p w:rsidR="000B71D9" w:rsidRDefault="000B71D9" w:rsidP="00E2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arr = [1, 2, 3, 4, 5]</w:t>
      </w:r>
    </w:p>
    <w:p w:rsidR="000B71D9" w:rsidRDefault="000B71D9" w:rsidP="00E2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set_ = new Set(arr)</w:t>
      </w:r>
    </w:p>
    <w:p w:rsidR="000B71D9" w:rsidRDefault="000B71D9" w:rsidP="00E2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console.log(set_) output =&gt; {1, 2, 3, 4, 5}</w:t>
      </w:r>
    </w:p>
    <w:p w:rsidR="00B04BF7" w:rsidRDefault="00B04BF7" w:rsidP="00E25298">
      <w:pPr>
        <w:rPr>
          <w:rFonts w:ascii="Times New Roman" w:hAnsi="Times New Roman" w:cs="Times New Roman"/>
          <w:sz w:val="28"/>
          <w:szCs w:val="28"/>
        </w:rPr>
      </w:pPr>
    </w:p>
    <w:p w:rsidR="00B04BF7" w:rsidRDefault="00B04BF7" w:rsidP="00E2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convert set into array</w:t>
      </w:r>
    </w:p>
    <w:p w:rsidR="00B04BF7" w:rsidRDefault="00B04BF7" w:rsidP="00E25298">
      <w:pPr>
        <w:rPr>
          <w:rFonts w:ascii="Times New Roman" w:hAnsi="Times New Roman" w:cs="Times New Roman"/>
          <w:sz w:val="28"/>
          <w:szCs w:val="28"/>
        </w:rPr>
      </w:pPr>
    </w:p>
    <w:p w:rsidR="00B04BF7" w:rsidRDefault="00B04BF7" w:rsidP="00E2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newArr = […set_] </w:t>
      </w:r>
    </w:p>
    <w:p w:rsidR="00945C46" w:rsidRDefault="00945C46" w:rsidP="00E25298">
      <w:pPr>
        <w:rPr>
          <w:rFonts w:ascii="Times New Roman" w:hAnsi="Times New Roman" w:cs="Times New Roman"/>
          <w:sz w:val="28"/>
          <w:szCs w:val="28"/>
        </w:rPr>
      </w:pPr>
    </w:p>
    <w:p w:rsidR="00945C46" w:rsidRDefault="00945C46" w:rsidP="00E2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Maps</w:t>
      </w:r>
    </w:p>
    <w:p w:rsidR="00945C46" w:rsidRDefault="00945C46" w:rsidP="00E25298">
      <w:pPr>
        <w:rPr>
          <w:rFonts w:ascii="Times New Roman" w:hAnsi="Times New Roman" w:cs="Times New Roman"/>
          <w:sz w:val="28"/>
          <w:szCs w:val="28"/>
        </w:rPr>
      </w:pPr>
    </w:p>
    <w:p w:rsidR="00945C46" w:rsidRDefault="00945C46" w:rsidP="00E2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diference between ‘map’ and ‘Map’</w:t>
      </w:r>
    </w:p>
    <w:p w:rsidR="00945C46" w:rsidRDefault="00945C46" w:rsidP="00E25298">
      <w:pPr>
        <w:rPr>
          <w:rFonts w:ascii="Times New Roman" w:hAnsi="Times New Roman" w:cs="Times New Roman"/>
          <w:sz w:val="28"/>
          <w:szCs w:val="28"/>
        </w:rPr>
      </w:pPr>
    </w:p>
    <w:p w:rsidR="00945C46" w:rsidRDefault="00945C46" w:rsidP="00E2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map = used to iterate the values</w:t>
      </w:r>
    </w:p>
    <w:p w:rsidR="00945C46" w:rsidRDefault="00945C46" w:rsidP="00E2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Map = used to key pair the values</w:t>
      </w:r>
    </w:p>
    <w:p w:rsidR="00945C46" w:rsidRDefault="00945C46" w:rsidP="00E25298">
      <w:pPr>
        <w:rPr>
          <w:rFonts w:ascii="Times New Roman" w:hAnsi="Times New Roman" w:cs="Times New Roman"/>
          <w:sz w:val="28"/>
          <w:szCs w:val="28"/>
        </w:rPr>
      </w:pPr>
    </w:p>
    <w:p w:rsidR="00A70C2F" w:rsidRDefault="00A70C2F" w:rsidP="00E2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Map data structure contains key and value, where we can get value using unique key.</w:t>
      </w:r>
    </w:p>
    <w:p w:rsidR="00A70C2F" w:rsidRDefault="00A70C2F" w:rsidP="00E25298">
      <w:pPr>
        <w:rPr>
          <w:rFonts w:ascii="Times New Roman" w:hAnsi="Times New Roman" w:cs="Times New Roman"/>
          <w:sz w:val="28"/>
          <w:szCs w:val="28"/>
        </w:rPr>
      </w:pPr>
    </w:p>
    <w:p w:rsidR="008F2396" w:rsidRDefault="008F2396" w:rsidP="00E2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a = new Map( )</w:t>
      </w:r>
    </w:p>
    <w:p w:rsidR="008F2396" w:rsidRDefault="008F2396" w:rsidP="00E2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a.set(1,’Ram’)</w:t>
      </w:r>
    </w:p>
    <w:p w:rsidR="008F2396" w:rsidRDefault="008F2396" w:rsidP="00E2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a.set(2, ‘Rom’)</w:t>
      </w:r>
    </w:p>
    <w:p w:rsidR="008F2396" w:rsidRDefault="008F2396" w:rsidP="00E25298">
      <w:pPr>
        <w:rPr>
          <w:rFonts w:ascii="Times New Roman" w:hAnsi="Times New Roman" w:cs="Times New Roman"/>
          <w:sz w:val="28"/>
          <w:szCs w:val="28"/>
        </w:rPr>
      </w:pPr>
    </w:p>
    <w:p w:rsidR="008F2396" w:rsidRDefault="008F2396" w:rsidP="00E2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console.log(a) output=&gt; {1 =&gt; ‘Ram’, 2 =&gt; ‘Rom’</w:t>
      </w:r>
      <w:r w:rsidRPr="008F2396">
        <w:rPr>
          <w:rFonts w:ascii="Times New Roman" w:hAnsi="Times New Roman" w:cs="Times New Roman"/>
          <w:sz w:val="28"/>
          <w:szCs w:val="28"/>
        </w:rPr>
        <w:t>}</w:t>
      </w:r>
    </w:p>
    <w:p w:rsidR="00754D37" w:rsidRDefault="00754D37" w:rsidP="00E25298">
      <w:pPr>
        <w:rPr>
          <w:rFonts w:ascii="Times New Roman" w:hAnsi="Times New Roman" w:cs="Times New Roman"/>
          <w:sz w:val="28"/>
          <w:szCs w:val="28"/>
        </w:rPr>
      </w:pPr>
    </w:p>
    <w:p w:rsidR="003D4949" w:rsidRDefault="003D4949" w:rsidP="00E2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Finding value using key.</w:t>
      </w:r>
    </w:p>
    <w:p w:rsidR="003D4949" w:rsidRDefault="003D4949" w:rsidP="00E25298">
      <w:pPr>
        <w:rPr>
          <w:rFonts w:ascii="Times New Roman" w:hAnsi="Times New Roman" w:cs="Times New Roman"/>
          <w:sz w:val="28"/>
          <w:szCs w:val="28"/>
        </w:rPr>
      </w:pPr>
    </w:p>
    <w:p w:rsidR="003D4949" w:rsidRDefault="003D4949" w:rsidP="00E2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a = new Map( )</w:t>
      </w:r>
    </w:p>
    <w:p w:rsidR="003D4949" w:rsidRDefault="003D4949" w:rsidP="003D4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a.set(1, ’Ram’)</w:t>
      </w:r>
    </w:p>
    <w:p w:rsidR="003D4949" w:rsidRDefault="003D4949" w:rsidP="003D4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a.set(2, ‘Rom’)</w:t>
      </w:r>
    </w:p>
    <w:p w:rsidR="003D4949" w:rsidRDefault="003D4949" w:rsidP="003D4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a.set(3, ’Cam’)</w:t>
      </w:r>
    </w:p>
    <w:p w:rsidR="003D4949" w:rsidRDefault="003D4949" w:rsidP="003D4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a.set(4, ‘Tom’)</w:t>
      </w:r>
    </w:p>
    <w:p w:rsidR="003D4949" w:rsidRDefault="003D4949" w:rsidP="003D4949">
      <w:pPr>
        <w:rPr>
          <w:rFonts w:ascii="Times New Roman" w:hAnsi="Times New Roman" w:cs="Times New Roman"/>
          <w:sz w:val="28"/>
          <w:szCs w:val="28"/>
        </w:rPr>
      </w:pPr>
    </w:p>
    <w:p w:rsidR="002244C3" w:rsidRDefault="002244C3" w:rsidP="003D4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k = 3</w:t>
      </w:r>
    </w:p>
    <w:p w:rsidR="003D4949" w:rsidRDefault="00BB48CB" w:rsidP="00E2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( let [key, value] in a.entries( ) )</w:t>
      </w:r>
      <w:r w:rsidR="002244C3">
        <w:rPr>
          <w:rFonts w:ascii="Times New Roman" w:hAnsi="Times New Roman" w:cs="Times New Roman"/>
          <w:sz w:val="28"/>
          <w:szCs w:val="28"/>
        </w:rPr>
        <w:t>{</w:t>
      </w:r>
    </w:p>
    <w:p w:rsidR="002244C3" w:rsidRDefault="002244C3" w:rsidP="00E2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if ( key === k ){</w:t>
      </w:r>
    </w:p>
    <w:p w:rsidR="002244C3" w:rsidRDefault="002244C3" w:rsidP="00E2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console.log( value )</w:t>
      </w:r>
      <w:r w:rsidR="00544FB8">
        <w:rPr>
          <w:rFonts w:ascii="Times New Roman" w:hAnsi="Times New Roman" w:cs="Times New Roman"/>
          <w:sz w:val="28"/>
          <w:szCs w:val="28"/>
        </w:rPr>
        <w:t xml:space="preserve">  output=&gt; ‘Cam’</w:t>
      </w:r>
    </w:p>
    <w:p w:rsidR="002244C3" w:rsidRDefault="002244C3" w:rsidP="00E2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2244C3" w:rsidRDefault="002244C3" w:rsidP="00E2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9C50DA" w:rsidRDefault="009C50DA" w:rsidP="00E25298">
      <w:pPr>
        <w:rPr>
          <w:rFonts w:ascii="Times New Roman" w:hAnsi="Times New Roman" w:cs="Times New Roman"/>
          <w:sz w:val="28"/>
          <w:szCs w:val="28"/>
        </w:rPr>
      </w:pPr>
    </w:p>
    <w:p w:rsidR="00B04BF7" w:rsidRPr="00B04BF7" w:rsidRDefault="00B04BF7" w:rsidP="00E25298">
      <w:pPr>
        <w:rPr>
          <w:rFonts w:ascii="Times New Roman" w:hAnsi="Times New Roman" w:cs="Times New Roman"/>
          <w:b/>
          <w:sz w:val="28"/>
          <w:szCs w:val="28"/>
        </w:rPr>
      </w:pPr>
      <w:r w:rsidRPr="00B04BF7">
        <w:rPr>
          <w:rFonts w:ascii="Times New Roman" w:hAnsi="Times New Roman" w:cs="Times New Roman"/>
          <w:b/>
          <w:sz w:val="28"/>
          <w:szCs w:val="28"/>
        </w:rPr>
        <w:t>Closure</w:t>
      </w:r>
    </w:p>
    <w:p w:rsidR="009C50DA" w:rsidRDefault="009C50DA" w:rsidP="00E25298">
      <w:pPr>
        <w:rPr>
          <w:rFonts w:ascii="Times New Roman" w:hAnsi="Times New Roman" w:cs="Times New Roman"/>
          <w:sz w:val="28"/>
          <w:szCs w:val="28"/>
        </w:rPr>
      </w:pPr>
    </w:p>
    <w:p w:rsidR="00B04BF7" w:rsidRDefault="00B04BF7" w:rsidP="00E2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function through which we can access private state is called as closure.</w:t>
      </w:r>
    </w:p>
    <w:p w:rsidR="00B04BF7" w:rsidRDefault="00B04BF7" w:rsidP="00E2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Let’s assume that we have function like this. </w:t>
      </w:r>
    </w:p>
    <w:p w:rsidR="009C50DA" w:rsidRDefault="009C50DA" w:rsidP="00E25298">
      <w:pPr>
        <w:rPr>
          <w:rFonts w:ascii="Times New Roman" w:hAnsi="Times New Roman" w:cs="Times New Roman"/>
          <w:sz w:val="28"/>
          <w:szCs w:val="28"/>
        </w:rPr>
      </w:pPr>
    </w:p>
    <w:p w:rsidR="00B04BF7" w:rsidRDefault="00B92A5A" w:rsidP="00E2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</w:t>
      </w:r>
      <w:r w:rsidR="00B04BF7">
        <w:rPr>
          <w:rFonts w:ascii="Times New Roman" w:hAnsi="Times New Roman" w:cs="Times New Roman"/>
          <w:sz w:val="28"/>
          <w:szCs w:val="28"/>
        </w:rPr>
        <w:t>hidden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B04BF7">
        <w:rPr>
          <w:rFonts w:ascii="Times New Roman" w:hAnsi="Times New Roman" w:cs="Times New Roman"/>
          <w:sz w:val="28"/>
          <w:szCs w:val="28"/>
        </w:rPr>
        <w:t>( )</w:t>
      </w:r>
      <w:r>
        <w:rPr>
          <w:rFonts w:ascii="Times New Roman" w:hAnsi="Times New Roman" w:cs="Times New Roman"/>
          <w:sz w:val="28"/>
          <w:szCs w:val="28"/>
        </w:rPr>
        <w:t xml:space="preserve"> =&gt; </w:t>
      </w:r>
      <w:r w:rsidR="00885D03">
        <w:rPr>
          <w:rFonts w:ascii="Times New Roman" w:hAnsi="Times New Roman" w:cs="Times New Roman"/>
          <w:sz w:val="28"/>
          <w:szCs w:val="28"/>
        </w:rPr>
        <w:t>{</w:t>
      </w:r>
    </w:p>
    <w:p w:rsidR="00B04BF7" w:rsidRDefault="00885D03" w:rsidP="00E2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node</w:t>
      </w:r>
      <w:r w:rsidR="00B04BF7">
        <w:rPr>
          <w:rFonts w:ascii="Times New Roman" w:hAnsi="Times New Roman" w:cs="Times New Roman"/>
          <w:sz w:val="28"/>
          <w:szCs w:val="28"/>
        </w:rPr>
        <w:t xml:space="preserve"> = ‘101101’</w:t>
      </w:r>
    </w:p>
    <w:p w:rsidR="00B04BF7" w:rsidRDefault="00B04BF7" w:rsidP="00E2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:rsidR="00945C46" w:rsidRDefault="00945C46" w:rsidP="00E25298">
      <w:pPr>
        <w:rPr>
          <w:rFonts w:ascii="Times New Roman" w:hAnsi="Times New Roman" w:cs="Times New Roman"/>
          <w:sz w:val="28"/>
          <w:szCs w:val="28"/>
        </w:rPr>
      </w:pPr>
    </w:p>
    <w:p w:rsidR="00885D03" w:rsidRDefault="00885D03" w:rsidP="00E2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console.log(node)  output=&gt; Result’s in error since node is not declared globally.</w:t>
      </w:r>
    </w:p>
    <w:p w:rsidR="00885D03" w:rsidRDefault="00885D03" w:rsidP="00E25298">
      <w:pPr>
        <w:rPr>
          <w:rFonts w:ascii="Times New Roman" w:hAnsi="Times New Roman" w:cs="Times New Roman"/>
          <w:sz w:val="28"/>
          <w:szCs w:val="28"/>
        </w:rPr>
      </w:pPr>
    </w:p>
    <w:p w:rsidR="00885D03" w:rsidRDefault="00885D03" w:rsidP="00E25298">
      <w:pPr>
        <w:rPr>
          <w:rFonts w:ascii="Times New Roman" w:hAnsi="Times New Roman" w:cs="Times New Roman"/>
          <w:sz w:val="28"/>
          <w:szCs w:val="28"/>
        </w:rPr>
      </w:pPr>
    </w:p>
    <w:p w:rsidR="00885D03" w:rsidRDefault="001B36A4" w:rsidP="00E2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let</w:t>
      </w:r>
      <w:r w:rsidR="00885D03">
        <w:rPr>
          <w:rFonts w:ascii="Times New Roman" w:hAnsi="Times New Roman" w:cs="Times New Roman"/>
          <w:sz w:val="28"/>
          <w:szCs w:val="28"/>
        </w:rPr>
        <w:t xml:space="preserve"> hidden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885D03">
        <w:rPr>
          <w:rFonts w:ascii="Times New Roman" w:hAnsi="Times New Roman" w:cs="Times New Roman"/>
          <w:sz w:val="28"/>
          <w:szCs w:val="28"/>
        </w:rPr>
        <w:t>( )</w:t>
      </w:r>
      <w:r>
        <w:rPr>
          <w:rFonts w:ascii="Times New Roman" w:hAnsi="Times New Roman" w:cs="Times New Roman"/>
          <w:sz w:val="28"/>
          <w:szCs w:val="28"/>
        </w:rPr>
        <w:t xml:space="preserve"> =&gt; </w:t>
      </w:r>
      <w:r w:rsidR="00885D03">
        <w:rPr>
          <w:rFonts w:ascii="Times New Roman" w:hAnsi="Times New Roman" w:cs="Times New Roman"/>
          <w:sz w:val="28"/>
          <w:szCs w:val="28"/>
        </w:rPr>
        <w:t>{</w:t>
      </w:r>
    </w:p>
    <w:p w:rsidR="00885D03" w:rsidRDefault="00885D03" w:rsidP="00E2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node = ‘101101’</w:t>
      </w:r>
    </w:p>
    <w:p w:rsidR="00885D03" w:rsidRDefault="001B36A4" w:rsidP="00E2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</w:t>
      </w:r>
      <w:r w:rsidR="00885D03">
        <w:rPr>
          <w:rFonts w:ascii="Times New Roman" w:hAnsi="Times New Roman" w:cs="Times New Roman"/>
          <w:sz w:val="28"/>
          <w:szCs w:val="28"/>
        </w:rPr>
        <w:t xml:space="preserve"> inner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885D03">
        <w:rPr>
          <w:rFonts w:ascii="Times New Roman" w:hAnsi="Times New Roman" w:cs="Times New Roman"/>
          <w:sz w:val="28"/>
          <w:szCs w:val="28"/>
        </w:rPr>
        <w:t>( )</w:t>
      </w:r>
      <w:r>
        <w:rPr>
          <w:rFonts w:ascii="Times New Roman" w:hAnsi="Times New Roman" w:cs="Times New Roman"/>
          <w:sz w:val="28"/>
          <w:szCs w:val="28"/>
        </w:rPr>
        <w:t xml:space="preserve"> =&gt;</w:t>
      </w:r>
      <w:r w:rsidR="00885D03">
        <w:rPr>
          <w:rFonts w:ascii="Times New Roman" w:hAnsi="Times New Roman" w:cs="Times New Roman"/>
          <w:sz w:val="28"/>
          <w:szCs w:val="28"/>
        </w:rPr>
        <w:t>{</w:t>
      </w:r>
    </w:p>
    <w:p w:rsidR="00885D03" w:rsidRDefault="00885D03" w:rsidP="00E2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console.log(node)</w:t>
      </w:r>
    </w:p>
    <w:p w:rsidR="00885D03" w:rsidRDefault="00885D03" w:rsidP="00E2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2B0164" w:rsidRDefault="002B0164" w:rsidP="00E2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inner;</w:t>
      </w:r>
    </w:p>
    <w:p w:rsidR="00885D03" w:rsidRDefault="00885D03" w:rsidP="00E25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945C46" w:rsidRDefault="00945C46" w:rsidP="00E25298">
      <w:pPr>
        <w:rPr>
          <w:rFonts w:ascii="Times New Roman" w:hAnsi="Times New Roman" w:cs="Times New Roman"/>
          <w:sz w:val="28"/>
          <w:szCs w:val="28"/>
        </w:rPr>
      </w:pPr>
    </w:p>
    <w:p w:rsidR="00885D03" w:rsidRDefault="00885D03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 secret = hidden( )</w:t>
      </w:r>
    </w:p>
    <w:p w:rsidR="00F44A6D" w:rsidRDefault="00885D03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secret( )</w:t>
      </w:r>
    </w:p>
    <w:p w:rsidR="00F44A6D" w:rsidRDefault="00F44A6D" w:rsidP="0095163E">
      <w:pPr>
        <w:rPr>
          <w:rFonts w:ascii="Times New Roman" w:hAnsi="Times New Roman" w:cs="Times New Roman"/>
          <w:sz w:val="28"/>
          <w:szCs w:val="28"/>
        </w:rPr>
      </w:pPr>
    </w:p>
    <w:p w:rsidR="00F44A6D" w:rsidRDefault="00F44A6D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are creating an inner function where we the </w:t>
      </w:r>
      <w:r w:rsidRPr="00F44A6D">
        <w:rPr>
          <w:rFonts w:ascii="Times New Roman" w:hAnsi="Times New Roman" w:cs="Times New Roman"/>
          <w:b/>
          <w:sz w:val="28"/>
          <w:szCs w:val="28"/>
        </w:rPr>
        <w:t>node</w:t>
      </w:r>
      <w:r>
        <w:rPr>
          <w:rFonts w:ascii="Times New Roman" w:hAnsi="Times New Roman" w:cs="Times New Roman"/>
          <w:sz w:val="28"/>
          <w:szCs w:val="28"/>
        </w:rPr>
        <w:t xml:space="preserve"> variable is accessed</w:t>
      </w:r>
      <w:r w:rsidR="00435FA0">
        <w:rPr>
          <w:rFonts w:ascii="Times New Roman" w:hAnsi="Times New Roman" w:cs="Times New Roman"/>
          <w:sz w:val="28"/>
          <w:szCs w:val="28"/>
        </w:rPr>
        <w:t>.</w:t>
      </w:r>
    </w:p>
    <w:p w:rsidR="00435FA0" w:rsidRPr="00435FA0" w:rsidRDefault="00435FA0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are storing </w:t>
      </w:r>
      <w:r w:rsidRPr="00435FA0">
        <w:rPr>
          <w:rFonts w:ascii="Times New Roman" w:hAnsi="Times New Roman" w:cs="Times New Roman"/>
          <w:b/>
          <w:sz w:val="28"/>
          <w:szCs w:val="28"/>
        </w:rPr>
        <w:t>hidden( )</w:t>
      </w:r>
      <w:r>
        <w:rPr>
          <w:rFonts w:ascii="Times New Roman" w:hAnsi="Times New Roman" w:cs="Times New Roman"/>
          <w:b/>
          <w:sz w:val="28"/>
          <w:szCs w:val="28"/>
        </w:rPr>
        <w:t xml:space="preserve"> to constant </w:t>
      </w:r>
      <w:r>
        <w:rPr>
          <w:rFonts w:ascii="Times New Roman" w:hAnsi="Times New Roman" w:cs="Times New Roman"/>
          <w:sz w:val="28"/>
          <w:szCs w:val="28"/>
        </w:rPr>
        <w:t>to prevent immortal of function.</w:t>
      </w:r>
    </w:p>
    <w:p w:rsidR="00F44A6D" w:rsidRDefault="00F44A6D" w:rsidP="0095163E">
      <w:pPr>
        <w:rPr>
          <w:rFonts w:ascii="Times New Roman" w:hAnsi="Times New Roman" w:cs="Times New Roman"/>
          <w:sz w:val="28"/>
          <w:szCs w:val="28"/>
        </w:rPr>
      </w:pPr>
    </w:p>
    <w:p w:rsidR="00F44A6D" w:rsidRDefault="00F44A6D" w:rsidP="00F44A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sz w:val="28"/>
          <w:szCs w:val="28"/>
        </w:rPr>
        <w:t xml:space="preserve">If </w:t>
      </w:r>
      <w:r>
        <w:rPr>
          <w:rFonts w:ascii="Arial" w:hAnsi="Arial" w:cs="Arial"/>
          <w:color w:val="242729"/>
          <w:sz w:val="23"/>
          <w:szCs w:val="23"/>
        </w:rPr>
        <w:t> JavaScript did not have closures, then more state would have to be passed between functions </w:t>
      </w:r>
      <w:r>
        <w:rPr>
          <w:rStyle w:val="Emphasis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explicitly</w:t>
      </w:r>
      <w:r>
        <w:rPr>
          <w:rFonts w:ascii="Arial" w:hAnsi="Arial" w:cs="Arial"/>
          <w:color w:val="242729"/>
          <w:sz w:val="23"/>
          <w:szCs w:val="23"/>
        </w:rPr>
        <w:t>, making parameter lists longer and code noisier.</w:t>
      </w:r>
    </w:p>
    <w:p w:rsidR="00F44A6D" w:rsidRDefault="00F44A6D" w:rsidP="00F44A6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So, if you want a function to always have access to a private piece of state, you can use a closure.</w:t>
      </w:r>
    </w:p>
    <w:p w:rsidR="00150575" w:rsidRDefault="00885D03" w:rsidP="009516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21B7" w:rsidRPr="006A21B7">
        <w:rPr>
          <w:rFonts w:ascii="Times New Roman" w:hAnsi="Times New Roman" w:cs="Times New Roman"/>
          <w:b/>
          <w:sz w:val="28"/>
          <w:szCs w:val="28"/>
        </w:rPr>
        <w:t>Function Factories</w:t>
      </w:r>
    </w:p>
    <w:p w:rsidR="00361E02" w:rsidRDefault="00361E02" w:rsidP="0095163E">
      <w:pPr>
        <w:rPr>
          <w:rFonts w:ascii="Times New Roman" w:hAnsi="Times New Roman" w:cs="Times New Roman"/>
          <w:b/>
          <w:sz w:val="28"/>
          <w:szCs w:val="28"/>
        </w:rPr>
      </w:pPr>
    </w:p>
    <w:p w:rsidR="00361E02" w:rsidRDefault="00361E02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Closures we can create Function Factories, it takes one or more argument and returns new function.</w:t>
      </w:r>
    </w:p>
    <w:p w:rsidR="00361E02" w:rsidRDefault="00361E02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calls a function through variable and other function called through newly created variable.</w:t>
      </w:r>
    </w:p>
    <w:p w:rsidR="00382152" w:rsidRDefault="00382152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(or)</w:t>
      </w:r>
    </w:p>
    <w:p w:rsidR="00382152" w:rsidRDefault="00382152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  <w:color w:val="29303B"/>
          <w:sz w:val="27"/>
          <w:szCs w:val="27"/>
          <w:shd w:val="clear" w:color="auto" w:fill="FFFFFF"/>
        </w:rPr>
        <w:t>Function factories create functions based on returning inner functions that manipulate its own arguments and the arguments of the outer function.</w:t>
      </w:r>
    </w:p>
    <w:p w:rsidR="00361E02" w:rsidRDefault="00361E02" w:rsidP="0095163E">
      <w:pPr>
        <w:rPr>
          <w:rFonts w:ascii="Times New Roman" w:hAnsi="Times New Roman" w:cs="Times New Roman"/>
          <w:sz w:val="28"/>
          <w:szCs w:val="28"/>
        </w:rPr>
      </w:pPr>
    </w:p>
    <w:p w:rsidR="00361E02" w:rsidRDefault="00361E02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add = (a) = &gt;{</w:t>
      </w:r>
    </w:p>
    <w:p w:rsidR="00361E02" w:rsidRDefault="00361E02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let plus = (b) =&gt;{</w:t>
      </w:r>
    </w:p>
    <w:p w:rsidR="00361E02" w:rsidRDefault="00361E02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return a + b</w:t>
      </w:r>
    </w:p>
    <w:p w:rsidR="00361E02" w:rsidRDefault="00361E02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716FBB" w:rsidRDefault="00716FBB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return plus </w:t>
      </w:r>
    </w:p>
    <w:p w:rsidR="00361E02" w:rsidRDefault="00361E02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061E2B" w:rsidRDefault="00061E2B" w:rsidP="0095163E">
      <w:pPr>
        <w:rPr>
          <w:rFonts w:ascii="Times New Roman" w:hAnsi="Times New Roman" w:cs="Times New Roman"/>
          <w:sz w:val="28"/>
          <w:szCs w:val="28"/>
        </w:rPr>
      </w:pPr>
    </w:p>
    <w:p w:rsidR="00061E2B" w:rsidRDefault="00061E2B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x = add( 1 )</w:t>
      </w:r>
    </w:p>
    <w:p w:rsidR="00061E2B" w:rsidRDefault="00061E2B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y = x( 2 )</w:t>
      </w:r>
    </w:p>
    <w:p w:rsidR="00061E2B" w:rsidRDefault="00061E2B" w:rsidP="0095163E">
      <w:pPr>
        <w:rPr>
          <w:rFonts w:ascii="Times New Roman" w:hAnsi="Times New Roman" w:cs="Times New Roman"/>
          <w:sz w:val="28"/>
          <w:szCs w:val="28"/>
        </w:rPr>
      </w:pPr>
    </w:p>
    <w:p w:rsidR="00061E2B" w:rsidRDefault="00061E2B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console.log( y ) output=&gt; 3</w:t>
      </w:r>
    </w:p>
    <w:p w:rsidR="007C21C1" w:rsidRDefault="007C21C1" w:rsidP="0095163E">
      <w:pPr>
        <w:rPr>
          <w:rFonts w:ascii="Times New Roman" w:hAnsi="Times New Roman" w:cs="Times New Roman"/>
          <w:sz w:val="28"/>
          <w:szCs w:val="28"/>
        </w:rPr>
      </w:pPr>
    </w:p>
    <w:p w:rsidR="007C21C1" w:rsidRDefault="007C21C1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rewrite without inner function</w:t>
      </w:r>
    </w:p>
    <w:p w:rsidR="007C21C1" w:rsidRDefault="007C21C1" w:rsidP="0095163E">
      <w:pPr>
        <w:rPr>
          <w:rFonts w:ascii="Times New Roman" w:hAnsi="Times New Roman" w:cs="Times New Roman"/>
          <w:sz w:val="28"/>
          <w:szCs w:val="28"/>
        </w:rPr>
      </w:pPr>
    </w:p>
    <w:p w:rsidR="007C21C1" w:rsidRDefault="007C21C1" w:rsidP="0095163E">
      <w:pPr>
        <w:rPr>
          <w:rFonts w:ascii="Times New Roman" w:hAnsi="Times New Roman" w:cs="Times New Roman"/>
          <w:sz w:val="28"/>
          <w:szCs w:val="28"/>
        </w:rPr>
      </w:pPr>
    </w:p>
    <w:p w:rsidR="007C21C1" w:rsidRDefault="007C21C1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add = (a) =&gt;{</w:t>
      </w:r>
    </w:p>
    <w:p w:rsidR="007C21C1" w:rsidRDefault="007C21C1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(b) = &gt; { a+b }</w:t>
      </w:r>
    </w:p>
    <w:p w:rsidR="007C21C1" w:rsidRDefault="007C21C1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461AB" w:rsidRDefault="00A461AB" w:rsidP="0095163E">
      <w:pPr>
        <w:rPr>
          <w:rFonts w:ascii="Times New Roman" w:hAnsi="Times New Roman" w:cs="Times New Roman"/>
          <w:sz w:val="28"/>
          <w:szCs w:val="28"/>
        </w:rPr>
      </w:pPr>
    </w:p>
    <w:p w:rsidR="00A461AB" w:rsidRDefault="00A461AB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x = add(1)</w:t>
      </w:r>
    </w:p>
    <w:p w:rsidR="00A461AB" w:rsidRDefault="00A461AB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y = x(2)</w:t>
      </w:r>
    </w:p>
    <w:p w:rsidR="00A461AB" w:rsidRDefault="00A461AB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console.log(y) output=&gt; 3</w:t>
      </w:r>
    </w:p>
    <w:p w:rsidR="00C719EA" w:rsidRDefault="00C719EA" w:rsidP="0095163E">
      <w:pPr>
        <w:rPr>
          <w:rFonts w:ascii="Times New Roman" w:hAnsi="Times New Roman" w:cs="Times New Roman"/>
          <w:sz w:val="28"/>
          <w:szCs w:val="28"/>
        </w:rPr>
      </w:pPr>
    </w:p>
    <w:p w:rsidR="000B73D0" w:rsidRDefault="000B73D0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Generator </w:t>
      </w:r>
    </w:p>
    <w:p w:rsidR="000B73D0" w:rsidRDefault="000B73D0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Generator is a function which controls the code execution.</w:t>
      </w:r>
    </w:p>
    <w:p w:rsidR="00497EF3" w:rsidRDefault="00497EF3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can pause </w:t>
      </w:r>
      <w:r w:rsidR="006418E7">
        <w:rPr>
          <w:rFonts w:ascii="Times New Roman" w:hAnsi="Times New Roman" w:cs="Times New Roman"/>
          <w:sz w:val="28"/>
          <w:szCs w:val="28"/>
        </w:rPr>
        <w:t>and resume the line of execution.</w:t>
      </w:r>
    </w:p>
    <w:p w:rsidR="00F975A3" w:rsidRPr="00F975A3" w:rsidRDefault="00211214" w:rsidP="0095163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 a normal function, there is only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one</w:t>
      </w:r>
      <w:r>
        <w:rPr>
          <w:rFonts w:ascii="Arial" w:hAnsi="Arial" w:cs="Arial"/>
          <w:color w:val="222222"/>
          <w:shd w:val="clear" w:color="auto" w:fill="FFFFFF"/>
        </w:rPr>
        <w:t> entry point: the invocation of the function itself.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generator</w:t>
      </w:r>
      <w:r>
        <w:rPr>
          <w:rFonts w:ascii="Arial" w:hAnsi="Arial" w:cs="Arial"/>
          <w:color w:val="222222"/>
          <w:shd w:val="clear" w:color="auto" w:fill="FFFFFF"/>
        </w:rPr>
        <w:t> allows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you</w:t>
      </w:r>
      <w:r>
        <w:rPr>
          <w:rFonts w:ascii="Arial" w:hAnsi="Arial" w:cs="Arial"/>
          <w:color w:val="222222"/>
          <w:shd w:val="clear" w:color="auto" w:fill="FFFFFF"/>
        </w:rPr>
        <w:t> to pause the execution of a function and resume it later.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Generators are</w:t>
      </w:r>
      <w:r>
        <w:rPr>
          <w:rFonts w:ascii="Arial" w:hAnsi="Arial" w:cs="Arial"/>
          <w:color w:val="222222"/>
          <w:shd w:val="clear" w:color="auto" w:fill="FFFFFF"/>
        </w:rPr>
        <w:t> useful when dealing with iterators and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can</w:t>
      </w:r>
      <w:r>
        <w:rPr>
          <w:rFonts w:ascii="Arial" w:hAnsi="Arial" w:cs="Arial"/>
          <w:color w:val="222222"/>
          <w:shd w:val="clear" w:color="auto" w:fill="FFFFFF"/>
        </w:rPr>
        <w:t> simplify the asynchronous nature of Javascript.</w:t>
      </w:r>
    </w:p>
    <w:p w:rsidR="00F975A3" w:rsidRDefault="00F975A3" w:rsidP="0095163E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F975A3" w:rsidRPr="00F975A3" w:rsidRDefault="00F975A3" w:rsidP="0095163E">
      <w:pPr>
        <w:rPr>
          <w:rFonts w:ascii="Times New Roman" w:hAnsi="Times New Roman" w:cs="Times New Roman"/>
          <w:sz w:val="28"/>
          <w:szCs w:val="28"/>
          <w:u w:val="single"/>
        </w:rPr>
      </w:pPr>
      <w:r w:rsidRPr="00F975A3">
        <w:rPr>
          <w:rFonts w:ascii="Times New Roman" w:hAnsi="Times New Roman" w:cs="Times New Roman"/>
          <w:sz w:val="28"/>
          <w:szCs w:val="28"/>
          <w:u w:val="single"/>
        </w:rPr>
        <w:t xml:space="preserve">syntax </w:t>
      </w:r>
    </w:p>
    <w:p w:rsidR="00F975A3" w:rsidRDefault="00F975A3" w:rsidP="0095163E">
      <w:pPr>
        <w:rPr>
          <w:rFonts w:ascii="Times New Roman" w:hAnsi="Times New Roman" w:cs="Times New Roman"/>
          <w:sz w:val="28"/>
          <w:szCs w:val="28"/>
        </w:rPr>
      </w:pPr>
    </w:p>
    <w:p w:rsidR="00F975A3" w:rsidRDefault="00F975A3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function* function_name( ){</w:t>
      </w:r>
    </w:p>
    <w:p w:rsidR="00F975A3" w:rsidRDefault="00F975A3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yield ‘value’;</w:t>
      </w:r>
    </w:p>
    <w:p w:rsidR="00F975A3" w:rsidRDefault="00F975A3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yield ‘value’;</w:t>
      </w:r>
    </w:p>
    <w:p w:rsidR="00F975A3" w:rsidRDefault="00F975A3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F975A3" w:rsidRDefault="00F975A3" w:rsidP="0095163E">
      <w:pPr>
        <w:rPr>
          <w:rFonts w:ascii="Times New Roman" w:hAnsi="Times New Roman" w:cs="Times New Roman"/>
          <w:sz w:val="28"/>
          <w:szCs w:val="28"/>
        </w:rPr>
      </w:pPr>
    </w:p>
    <w:p w:rsidR="00F975A3" w:rsidRDefault="00F975A3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function_name( ).next( ).value</w:t>
      </w:r>
    </w:p>
    <w:p w:rsidR="00F975A3" w:rsidRDefault="00F975A3" w:rsidP="0095163E">
      <w:pPr>
        <w:rPr>
          <w:rFonts w:ascii="Times New Roman" w:hAnsi="Times New Roman" w:cs="Times New Roman"/>
          <w:sz w:val="28"/>
          <w:szCs w:val="28"/>
        </w:rPr>
      </w:pPr>
    </w:p>
    <w:p w:rsidR="00F975A3" w:rsidRDefault="00F975A3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function* denotes declaration of Generators</w:t>
      </w:r>
    </w:p>
    <w:p w:rsidR="00F975A3" w:rsidRDefault="00F975A3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yield is used to pause </w:t>
      </w:r>
    </w:p>
    <w:p w:rsidR="00F975A3" w:rsidRDefault="00F975A3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next() is used to resume</w:t>
      </w:r>
    </w:p>
    <w:p w:rsidR="00F975A3" w:rsidRDefault="00F975A3" w:rsidP="0095163E">
      <w:pPr>
        <w:rPr>
          <w:rFonts w:ascii="Times New Roman" w:hAnsi="Times New Roman" w:cs="Times New Roman"/>
          <w:sz w:val="28"/>
          <w:szCs w:val="28"/>
        </w:rPr>
      </w:pPr>
    </w:p>
    <w:p w:rsidR="00F975A3" w:rsidRDefault="00F975A3" w:rsidP="0095163E">
      <w:pPr>
        <w:rPr>
          <w:rFonts w:ascii="Times New Roman" w:hAnsi="Times New Roman" w:cs="Times New Roman"/>
          <w:sz w:val="28"/>
          <w:szCs w:val="28"/>
        </w:rPr>
      </w:pPr>
    </w:p>
    <w:p w:rsidR="00F975A3" w:rsidRDefault="00F975A3" w:rsidP="0095163E">
      <w:pPr>
        <w:rPr>
          <w:rFonts w:ascii="Times New Roman" w:hAnsi="Times New Roman" w:cs="Times New Roman"/>
          <w:sz w:val="28"/>
          <w:szCs w:val="28"/>
        </w:rPr>
      </w:pPr>
    </w:p>
    <w:p w:rsidR="00F975A3" w:rsidRDefault="00F975A3" w:rsidP="0095163E">
      <w:pPr>
        <w:rPr>
          <w:rFonts w:ascii="Times New Roman" w:hAnsi="Times New Roman" w:cs="Times New Roman"/>
          <w:sz w:val="28"/>
          <w:szCs w:val="28"/>
        </w:rPr>
      </w:pPr>
    </w:p>
    <w:p w:rsidR="00F975A3" w:rsidRDefault="00F975A3" w:rsidP="0095163E">
      <w:pPr>
        <w:rPr>
          <w:rFonts w:ascii="Times New Roman" w:hAnsi="Times New Roman" w:cs="Times New Roman"/>
          <w:sz w:val="28"/>
          <w:szCs w:val="28"/>
        </w:rPr>
      </w:pPr>
    </w:p>
    <w:p w:rsidR="00F975A3" w:rsidRDefault="00F975A3" w:rsidP="0095163E">
      <w:pPr>
        <w:rPr>
          <w:rFonts w:ascii="Times New Roman" w:hAnsi="Times New Roman" w:cs="Times New Roman"/>
          <w:sz w:val="28"/>
          <w:szCs w:val="28"/>
        </w:rPr>
      </w:pPr>
    </w:p>
    <w:p w:rsidR="00F975A3" w:rsidRDefault="00F975A3" w:rsidP="0095163E">
      <w:pPr>
        <w:rPr>
          <w:rFonts w:ascii="Times New Roman" w:hAnsi="Times New Roman" w:cs="Times New Roman"/>
          <w:sz w:val="28"/>
          <w:szCs w:val="28"/>
        </w:rPr>
      </w:pPr>
    </w:p>
    <w:p w:rsidR="00F975A3" w:rsidRDefault="00F975A3" w:rsidP="0095163E">
      <w:pPr>
        <w:rPr>
          <w:rFonts w:ascii="Times New Roman" w:hAnsi="Times New Roman" w:cs="Times New Roman"/>
          <w:sz w:val="28"/>
          <w:szCs w:val="28"/>
        </w:rPr>
      </w:pPr>
    </w:p>
    <w:p w:rsidR="00F975A3" w:rsidRDefault="00F975A3" w:rsidP="0095163E">
      <w:pPr>
        <w:rPr>
          <w:rFonts w:ascii="Times New Roman" w:hAnsi="Times New Roman" w:cs="Times New Roman"/>
          <w:sz w:val="28"/>
          <w:szCs w:val="28"/>
        </w:rPr>
      </w:pPr>
    </w:p>
    <w:p w:rsidR="00F975A3" w:rsidRDefault="00F975A3" w:rsidP="0095163E">
      <w:pPr>
        <w:rPr>
          <w:rFonts w:ascii="Times New Roman" w:hAnsi="Times New Roman" w:cs="Times New Roman"/>
          <w:sz w:val="28"/>
          <w:szCs w:val="28"/>
        </w:rPr>
      </w:pPr>
    </w:p>
    <w:p w:rsidR="00F975A3" w:rsidRDefault="00F975A3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 * gen( ){</w:t>
      </w:r>
    </w:p>
    <w:p w:rsidR="00F975A3" w:rsidRDefault="00F975A3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yield ‘x’;</w:t>
      </w:r>
    </w:p>
    <w:p w:rsidR="00F975A3" w:rsidRDefault="00F975A3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yield ‘y’;</w:t>
      </w:r>
    </w:p>
    <w:p w:rsidR="00F975A3" w:rsidRDefault="00F975A3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F975A3" w:rsidRDefault="00F975A3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play = gen( )</w:t>
      </w:r>
    </w:p>
    <w:p w:rsidR="00F975A3" w:rsidRDefault="00F975A3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console.log(play.next( ).value) </w:t>
      </w:r>
    </w:p>
    <w:p w:rsidR="00F975A3" w:rsidRDefault="00F975A3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=&gt; x</w:t>
      </w:r>
    </w:p>
    <w:p w:rsidR="00F975A3" w:rsidRDefault="00F975A3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console.log(play.next( ).value)</w:t>
      </w:r>
    </w:p>
    <w:p w:rsidR="00F975A3" w:rsidRDefault="00F975A3" w:rsidP="00951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output=&gt; x y </w:t>
      </w:r>
    </w:p>
    <w:p w:rsidR="00C47003" w:rsidRDefault="00C47003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47003" w:rsidRDefault="00C47003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Controlling Generators</w:t>
      </w:r>
    </w:p>
    <w:p w:rsidR="00C27100" w:rsidRDefault="00C27100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</w:p>
    <w:p w:rsidR="00C47003" w:rsidRDefault="00C47003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function* gen( ){</w:t>
      </w:r>
    </w:p>
    <w:p w:rsidR="00C47003" w:rsidRDefault="00C47003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let i = 0</w:t>
      </w:r>
    </w:p>
    <w:p w:rsidR="00C47003" w:rsidRDefault="00C47003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while(true) {</w:t>
      </w:r>
    </w:p>
    <w:p w:rsidR="00C47003" w:rsidRDefault="00C47003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i = i+1</w:t>
      </w:r>
    </w:p>
    <w:p w:rsidR="00C47003" w:rsidRDefault="00C47003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if( i%5 = = = 0 ){</w:t>
      </w:r>
    </w:p>
    <w:p w:rsidR="00C47003" w:rsidRDefault="00C47003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yield i</w:t>
      </w:r>
    </w:p>
    <w:p w:rsidR="00C47003" w:rsidRDefault="00C47003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C47003" w:rsidRDefault="00C47003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C47003" w:rsidRDefault="00C47003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C47003" w:rsidRDefault="00C47003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play = gen( )</w:t>
      </w:r>
    </w:p>
    <w:p w:rsidR="00C47003" w:rsidRDefault="00C47003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console.log(c.next( ).value)</w:t>
      </w:r>
    </w:p>
    <w:p w:rsidR="00C47003" w:rsidRDefault="00C47003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console.log(c.next( ).value)</w:t>
      </w:r>
    </w:p>
    <w:p w:rsidR="00C47003" w:rsidRDefault="00C47003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=&gt; 5 10</w:t>
      </w:r>
    </w:p>
    <w:p w:rsidR="00C47003" w:rsidRDefault="00C47003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</w:p>
    <w:p w:rsidR="00C47003" w:rsidRDefault="00C47003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pause/ stop using break but we can’t resume once after it’s done.</w:t>
      </w:r>
    </w:p>
    <w:p w:rsidR="00C47003" w:rsidRDefault="00C47003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</w:p>
    <w:p w:rsidR="00C21314" w:rsidRDefault="00C21314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</w:p>
    <w:p w:rsidR="00C21314" w:rsidRDefault="00C21314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Asynchronous Programming</w:t>
      </w:r>
    </w:p>
    <w:p w:rsidR="00C21314" w:rsidRDefault="00C21314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</w:p>
    <w:p w:rsidR="00C21314" w:rsidRDefault="00C21314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Synchronous Programs</w:t>
      </w:r>
    </w:p>
    <w:p w:rsidR="00C21314" w:rsidRDefault="00C21314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in sequence without blocking</w:t>
      </w:r>
    </w:p>
    <w:p w:rsidR="00C21314" w:rsidRDefault="00C21314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</w:p>
    <w:p w:rsidR="00C21314" w:rsidRPr="00F975A3" w:rsidRDefault="00C21314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Asynchronous Programs</w:t>
      </w:r>
    </w:p>
    <w:p w:rsidR="00C47003" w:rsidRDefault="00C21314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Run by firing an event </w:t>
      </w:r>
    </w:p>
    <w:p w:rsidR="00C21314" w:rsidRDefault="00C21314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</w:p>
    <w:p w:rsidR="00C21314" w:rsidRDefault="00C21314" w:rsidP="00C47003">
      <w:pPr>
        <w:tabs>
          <w:tab w:val="left" w:pos="1868"/>
        </w:tabs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programming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synchronous</w:t>
      </w:r>
      <w:r>
        <w:rPr>
          <w:rFonts w:ascii="Arial" w:hAnsi="Arial" w:cs="Arial"/>
          <w:color w:val="222222"/>
          <w:shd w:val="clear" w:color="auto" w:fill="FFFFFF"/>
        </w:rPr>
        <w:t> operations block instructions until the task is completed, while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asynchronous</w:t>
      </w:r>
      <w:r>
        <w:rPr>
          <w:rFonts w:ascii="Arial" w:hAnsi="Arial" w:cs="Arial"/>
          <w:color w:val="222222"/>
          <w:shd w:val="clear" w:color="auto" w:fill="FFFFFF"/>
        </w:rPr>
        <w:t xml:space="preserve"> operations can execute without blocking other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operations.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Asynchronous</w:t>
      </w:r>
      <w:r>
        <w:rPr>
          <w:rFonts w:ascii="Arial" w:hAnsi="Arial" w:cs="Arial"/>
          <w:color w:val="222222"/>
          <w:shd w:val="clear" w:color="auto" w:fill="FFFFFF"/>
        </w:rPr>
        <w:t> operations are generally completed by firing an event or by calling a provided callback function</w:t>
      </w:r>
    </w:p>
    <w:p w:rsidR="005C3EFD" w:rsidRDefault="005C3EFD" w:rsidP="00C47003">
      <w:pPr>
        <w:tabs>
          <w:tab w:val="left" w:pos="1868"/>
        </w:tabs>
        <w:rPr>
          <w:rFonts w:ascii="Arial" w:hAnsi="Arial" w:cs="Arial"/>
          <w:color w:val="222222"/>
          <w:shd w:val="clear" w:color="auto" w:fill="FFFFFF"/>
        </w:rPr>
      </w:pPr>
    </w:p>
    <w:p w:rsidR="005C3EFD" w:rsidRDefault="005C3EFD" w:rsidP="00C47003">
      <w:pPr>
        <w:tabs>
          <w:tab w:val="left" w:pos="1868"/>
        </w:tabs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Example : UI and browser are asynchronous </w:t>
      </w:r>
    </w:p>
    <w:p w:rsidR="002E3ED7" w:rsidRDefault="002E3ED7" w:rsidP="00C47003">
      <w:pPr>
        <w:tabs>
          <w:tab w:val="left" w:pos="1868"/>
        </w:tabs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It helps in accessing databases, server and API interaction</w:t>
      </w:r>
    </w:p>
    <w:p w:rsidR="00062AD2" w:rsidRDefault="00062AD2" w:rsidP="00C47003">
      <w:pPr>
        <w:tabs>
          <w:tab w:val="left" w:pos="1868"/>
        </w:tabs>
        <w:rPr>
          <w:rFonts w:ascii="Arial" w:hAnsi="Arial" w:cs="Arial"/>
          <w:color w:val="222222"/>
          <w:shd w:val="clear" w:color="auto" w:fill="FFFFFF"/>
        </w:rPr>
      </w:pPr>
    </w:p>
    <w:p w:rsidR="00062AD2" w:rsidRPr="00062AD2" w:rsidRDefault="00062AD2" w:rsidP="00C47003">
      <w:pPr>
        <w:tabs>
          <w:tab w:val="left" w:pos="1868"/>
        </w:tabs>
        <w:rPr>
          <w:rFonts w:ascii="Arial" w:hAnsi="Arial" w:cs="Arial"/>
          <w:b/>
          <w:color w:val="222222"/>
          <w:shd w:val="clear" w:color="auto" w:fill="FFFFFF"/>
        </w:rPr>
      </w:pPr>
      <w:r w:rsidRPr="00062AD2">
        <w:rPr>
          <w:rFonts w:ascii="Arial" w:hAnsi="Arial" w:cs="Arial"/>
          <w:b/>
          <w:color w:val="222222"/>
          <w:shd w:val="clear" w:color="auto" w:fill="FFFFFF"/>
        </w:rPr>
        <w:t>Promise</w:t>
      </w:r>
    </w:p>
    <w:p w:rsidR="005C3EFD" w:rsidRDefault="00EE0C9C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Promise is an object which is used in asynchronous functions.</w:t>
      </w:r>
    </w:p>
    <w:p w:rsidR="00EE0C9C" w:rsidRDefault="00EE0C9C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has 3 stages</w:t>
      </w:r>
    </w:p>
    <w:p w:rsidR="00EE0C9C" w:rsidRDefault="00EE0C9C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Fulfilled : resolve( )</w:t>
      </w:r>
    </w:p>
    <w:p w:rsidR="00EE0C9C" w:rsidRDefault="00EE0C9C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Rejected : reject( )</w:t>
      </w:r>
    </w:p>
    <w:p w:rsidR="00EE0C9C" w:rsidRDefault="00EE0C9C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Pending  : not yet fulfilled or rejected </w:t>
      </w:r>
    </w:p>
    <w:p w:rsidR="005A38DC" w:rsidRDefault="005A38DC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</w:p>
    <w:p w:rsidR="005A38DC" w:rsidRDefault="005A38DC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a promise is resolved or rejected it moved into settled state.</w:t>
      </w:r>
    </w:p>
    <w:p w:rsidR="005A38DC" w:rsidRDefault="005A38DC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promise will be settled if it is not pending.</w:t>
      </w:r>
    </w:p>
    <w:p w:rsidR="005A38DC" w:rsidRDefault="005A38DC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promise is settled it can’t be recalled.</w:t>
      </w:r>
    </w:p>
    <w:p w:rsidR="005A38DC" w:rsidRDefault="005A38DC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</w:p>
    <w:p w:rsidR="005A38DC" w:rsidRDefault="005A38DC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</w:p>
    <w:p w:rsidR="005A38DC" w:rsidRDefault="005A38DC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promise = new Promise( (resolve, reject) =&gt; {</w:t>
      </w:r>
    </w:p>
    <w:p w:rsidR="005A38DC" w:rsidRDefault="005A38DC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resolve (‘solved’)  </w:t>
      </w:r>
    </w:p>
    <w:p w:rsidR="005A38DC" w:rsidRDefault="005A38DC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5A38DC" w:rsidRDefault="005A38DC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).then (res =&gt; console.log(res)) //fulfilled</w:t>
      </w:r>
    </w:p>
    <w:p w:rsidR="005A38DC" w:rsidRDefault="005A38DC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.catch(res =&gt; console.log(res)) // rejected</w:t>
      </w:r>
    </w:p>
    <w:p w:rsidR="005A38DC" w:rsidRDefault="005A38DC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</w:p>
    <w:p w:rsidR="005A38DC" w:rsidRDefault="005A38DC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=&gt; solved</w:t>
      </w:r>
    </w:p>
    <w:p w:rsidR="005A38DC" w:rsidRDefault="005A38DC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</w:p>
    <w:p w:rsidR="005A38DC" w:rsidRDefault="005A38DC" w:rsidP="005A38DC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promise = new Promise( (resolve, reject) =&gt; {</w:t>
      </w:r>
    </w:p>
    <w:p w:rsidR="005A38DC" w:rsidRDefault="005A38DC" w:rsidP="005A38DC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reject(‘rejected’)  </w:t>
      </w:r>
    </w:p>
    <w:p w:rsidR="005A38DC" w:rsidRDefault="005A38DC" w:rsidP="005A38DC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5A38DC" w:rsidRDefault="005A38DC" w:rsidP="005A38DC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).then (res =&gt; console.log(res)) //fulfilled</w:t>
      </w:r>
    </w:p>
    <w:p w:rsidR="005A38DC" w:rsidRDefault="005A38DC" w:rsidP="005A38DC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.catch(res =&gt; console.log(res)) // rejected</w:t>
      </w:r>
    </w:p>
    <w:p w:rsidR="005A38DC" w:rsidRDefault="005A38DC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=&gt; rejected</w:t>
      </w:r>
    </w:p>
    <w:p w:rsidR="005A38DC" w:rsidRDefault="005A38DC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</w:p>
    <w:p w:rsidR="003A105D" w:rsidRDefault="003A105D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</w:p>
    <w:p w:rsidR="003A105D" w:rsidRPr="00B92FFF" w:rsidRDefault="003A105D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B92FFF">
        <w:rPr>
          <w:rFonts w:ascii="Times New Roman" w:hAnsi="Times New Roman" w:cs="Times New Roman"/>
          <w:sz w:val="28"/>
          <w:szCs w:val="28"/>
          <w:u w:val="single"/>
        </w:rPr>
        <w:t>CRUD operations using API call</w:t>
      </w:r>
    </w:p>
    <w:p w:rsidR="005A38DC" w:rsidRDefault="005A38DC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</w:p>
    <w:p w:rsidR="0020195D" w:rsidRDefault="0020195D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CRUD mean Create Read Update and Delete.</w:t>
      </w:r>
    </w:p>
    <w:p w:rsidR="0020195D" w:rsidRDefault="0020195D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CRUD operation is key king in each app.</w:t>
      </w:r>
    </w:p>
    <w:p w:rsidR="0020195D" w:rsidRDefault="0020195D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app contains 85% of CRUD operations and 15% of others.</w:t>
      </w:r>
    </w:p>
    <w:p w:rsidR="0020195D" w:rsidRDefault="004E06F9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CRUD is Diamond among Golds.</w:t>
      </w:r>
    </w:p>
    <w:p w:rsidR="004E06F9" w:rsidRDefault="004E06F9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</w:p>
    <w:p w:rsidR="004E06F9" w:rsidRDefault="004E06F9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There are more libraries used for crud operations.</w:t>
      </w:r>
    </w:p>
    <w:p w:rsidR="004E06F9" w:rsidRDefault="004E06F9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Axios is one of the best library.</w:t>
      </w:r>
    </w:p>
    <w:p w:rsidR="004E06F9" w:rsidRDefault="004E06F9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</w:p>
    <w:p w:rsidR="004E06F9" w:rsidRDefault="004E06F9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Four operations </w:t>
      </w:r>
    </w:p>
    <w:p w:rsidR="00756465" w:rsidRDefault="00756465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</w:p>
    <w:p w:rsidR="004E06F9" w:rsidRDefault="004E06F9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- display</w:t>
      </w:r>
    </w:p>
    <w:p w:rsidR="004E06F9" w:rsidRDefault="004E06F9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 - add</w:t>
      </w:r>
    </w:p>
    <w:p w:rsidR="004E06F9" w:rsidRDefault="004E06F9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 - update</w:t>
      </w:r>
    </w:p>
    <w:p w:rsidR="004E06F9" w:rsidRDefault="004E06F9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DELETE </w:t>
      </w:r>
      <w:r w:rsidR="00E3424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remove</w:t>
      </w:r>
    </w:p>
    <w:p w:rsidR="00E34243" w:rsidRDefault="00E34243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</w:p>
    <w:p w:rsidR="00E34243" w:rsidRPr="004E01F9" w:rsidRDefault="004C66CA" w:rsidP="00C47003">
      <w:pPr>
        <w:tabs>
          <w:tab w:val="left" w:pos="1868"/>
        </w:tabs>
        <w:rPr>
          <w:rFonts w:ascii="Times New Roman" w:hAnsi="Times New Roman" w:cs="Times New Roman"/>
          <w:b/>
          <w:sz w:val="28"/>
          <w:szCs w:val="28"/>
        </w:rPr>
      </w:pPr>
      <w:r w:rsidRPr="004E01F9">
        <w:rPr>
          <w:rFonts w:ascii="Times New Roman" w:hAnsi="Times New Roman" w:cs="Times New Roman"/>
          <w:b/>
          <w:sz w:val="28"/>
          <w:szCs w:val="28"/>
        </w:rPr>
        <w:t>GET</w:t>
      </w:r>
    </w:p>
    <w:p w:rsidR="004C66CA" w:rsidRDefault="004C66CA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</w:p>
    <w:p w:rsidR="00294BC9" w:rsidRDefault="005900FC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4C66CA">
        <w:rPr>
          <w:rFonts w:ascii="Times New Roman" w:hAnsi="Times New Roman" w:cs="Times New Roman"/>
          <w:sz w:val="28"/>
          <w:szCs w:val="28"/>
        </w:rPr>
        <w:t>onst [items,setItems] = useState([ ])</w:t>
      </w:r>
    </w:p>
    <w:p w:rsidR="00294BC9" w:rsidRDefault="00294BC9" w:rsidP="00C47003">
      <w:pPr>
        <w:tabs>
          <w:tab w:val="left" w:pos="1868"/>
        </w:tabs>
        <w:rPr>
          <w:rFonts w:ascii="Times New Roman" w:hAnsi="Times New Roman" w:cs="Times New Roman"/>
          <w:sz w:val="28"/>
          <w:szCs w:val="28"/>
        </w:rPr>
      </w:pPr>
    </w:p>
    <w:p w:rsidR="00E34243" w:rsidRDefault="00E34243" w:rsidP="00C47003">
      <w:pPr>
        <w:tabs>
          <w:tab w:val="left" w:pos="1868"/>
        </w:tabs>
        <w:rPr>
          <w:rFonts w:ascii="Consolas" w:eastAsia="Times New Roman" w:hAnsi="Consolas" w:cs="Times New Roman"/>
          <w:color w:val="CE9178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>axios.get(</w:t>
      </w:r>
      <w:r w:rsidRPr="00E34243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'https://jsonplaceholder.typicode.com/posts'</w:t>
      </w:r>
      <w:r w:rsidRPr="004C66CA">
        <w:rPr>
          <w:rFonts w:ascii="Consolas" w:eastAsia="Times New Roman" w:hAnsi="Consolas" w:cs="Times New Roman"/>
          <w:sz w:val="21"/>
          <w:szCs w:val="21"/>
        </w:rPr>
        <w:t>)</w:t>
      </w:r>
    </w:p>
    <w:p w:rsidR="00E34243" w:rsidRDefault="00E34243" w:rsidP="00E34243">
      <w:pPr>
        <w:tabs>
          <w:tab w:val="left" w:pos="1868"/>
        </w:tabs>
        <w:rPr>
          <w:rFonts w:ascii="Times New Roman" w:hAnsi="Times New Roman" w:cs="Times New Roman"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</w:rPr>
        <w:t>.then( res =&gt; setItems (res.data) )</w:t>
      </w:r>
    </w:p>
    <w:p w:rsidR="00E34243" w:rsidRDefault="00E34243" w:rsidP="00E34243">
      <w:pPr>
        <w:tabs>
          <w:tab w:val="left" w:pos="1868"/>
        </w:tabs>
        <w:rPr>
          <w:rFonts w:ascii="Times New Roman" w:hAnsi="Times New Roman" w:cs="Times New Roman"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</w:rPr>
        <w:t>.catch(err =&gt; (console.log(err)) )</w:t>
      </w:r>
    </w:p>
    <w:p w:rsidR="0086700A" w:rsidRDefault="0086700A" w:rsidP="00E34243">
      <w:pPr>
        <w:tabs>
          <w:tab w:val="left" w:pos="1868"/>
        </w:tabs>
        <w:rPr>
          <w:rFonts w:ascii="Times New Roman" w:hAnsi="Times New Roman" w:cs="Times New Roman"/>
          <w:color w:val="44546A" w:themeColor="text2"/>
          <w:sz w:val="28"/>
          <w:szCs w:val="28"/>
        </w:rPr>
      </w:pPr>
    </w:p>
    <w:p w:rsidR="00294BC9" w:rsidRDefault="001F1B94" w:rsidP="00E34243">
      <w:pPr>
        <w:tabs>
          <w:tab w:val="left" w:pos="1868"/>
        </w:tabs>
        <w:rPr>
          <w:rFonts w:ascii="Times New Roman" w:hAnsi="Times New Roman" w:cs="Times New Roman"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</w:rPr>
        <w:t>{ items.map (item =&gt; (&lt;div key ={item.id}&gt;</w:t>
      </w:r>
    </w:p>
    <w:p w:rsidR="001F1B94" w:rsidRDefault="001F1B94" w:rsidP="00E34243">
      <w:pPr>
        <w:tabs>
          <w:tab w:val="left" w:pos="1868"/>
        </w:tabs>
        <w:rPr>
          <w:rFonts w:ascii="Times New Roman" w:hAnsi="Times New Roman" w:cs="Times New Roman"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</w:rPr>
        <w:t>&lt;p&gt; {item.id} &lt;/p&gt;</w:t>
      </w:r>
    </w:p>
    <w:p w:rsidR="001F1B94" w:rsidRDefault="001F1B94" w:rsidP="00E34243">
      <w:pPr>
        <w:tabs>
          <w:tab w:val="left" w:pos="1868"/>
        </w:tabs>
        <w:rPr>
          <w:rFonts w:ascii="Times New Roman" w:hAnsi="Times New Roman" w:cs="Times New Roman"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</w:rPr>
        <w:t>&lt;p&gt; {item.title} &lt;/p&gt;</w:t>
      </w:r>
    </w:p>
    <w:p w:rsidR="001F1B94" w:rsidRDefault="001F1B94" w:rsidP="00E34243">
      <w:pPr>
        <w:tabs>
          <w:tab w:val="left" w:pos="1868"/>
        </w:tabs>
        <w:rPr>
          <w:rFonts w:ascii="Times New Roman" w:hAnsi="Times New Roman" w:cs="Times New Roman"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</w:rPr>
        <w:t>&lt;p&gt; {item.body} &lt;/p&gt;</w:t>
      </w:r>
    </w:p>
    <w:p w:rsidR="001F1B94" w:rsidRDefault="001F1B94" w:rsidP="00E34243">
      <w:pPr>
        <w:tabs>
          <w:tab w:val="left" w:pos="1868"/>
        </w:tabs>
        <w:rPr>
          <w:rFonts w:ascii="Times New Roman" w:hAnsi="Times New Roman" w:cs="Times New Roman"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</w:rPr>
        <w:t>&lt;/div&gt;) }</w:t>
      </w:r>
    </w:p>
    <w:p w:rsidR="004C66CA" w:rsidRDefault="004C66CA" w:rsidP="00E34243">
      <w:pPr>
        <w:tabs>
          <w:tab w:val="left" w:pos="1868"/>
        </w:tabs>
        <w:rPr>
          <w:rFonts w:ascii="Times New Roman" w:hAnsi="Times New Roman" w:cs="Times New Roman"/>
          <w:color w:val="44546A" w:themeColor="text2"/>
          <w:sz w:val="28"/>
          <w:szCs w:val="28"/>
        </w:rPr>
      </w:pPr>
    </w:p>
    <w:p w:rsidR="004C66CA" w:rsidRDefault="007E7054" w:rsidP="00E34243">
      <w:pPr>
        <w:tabs>
          <w:tab w:val="left" w:pos="1868"/>
        </w:tabs>
        <w:rPr>
          <w:rFonts w:ascii="Times New Roman" w:hAnsi="Times New Roman" w:cs="Times New Roman"/>
          <w:b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b/>
          <w:color w:val="44546A" w:themeColor="text2"/>
          <w:sz w:val="28"/>
          <w:szCs w:val="28"/>
        </w:rPr>
        <w:t>Mini Project ….</w:t>
      </w:r>
    </w:p>
    <w:p w:rsidR="007E7054" w:rsidRDefault="007E7054" w:rsidP="00E34243">
      <w:pPr>
        <w:tabs>
          <w:tab w:val="left" w:pos="1868"/>
        </w:tabs>
        <w:rPr>
          <w:rFonts w:ascii="Times New Roman" w:hAnsi="Times New Roman" w:cs="Times New Roman"/>
          <w:b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b/>
          <w:color w:val="44546A" w:themeColor="text2"/>
          <w:sz w:val="28"/>
          <w:szCs w:val="28"/>
        </w:rPr>
        <w:t>Getting Google books api and posting</w:t>
      </w:r>
      <w:bookmarkStart w:id="0" w:name="_GoBack"/>
      <w:bookmarkEnd w:id="0"/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E70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CE9178"/>
          <w:sz w:val="21"/>
          <w:szCs w:val="21"/>
        </w:rPr>
        <w:t>'axios'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CardDeck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7E70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CE9178"/>
          <w:sz w:val="21"/>
          <w:szCs w:val="21"/>
        </w:rPr>
        <w:t>'react-bootstrap'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CardText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E70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CE9178"/>
          <w:sz w:val="21"/>
          <w:szCs w:val="21"/>
        </w:rPr>
        <w:t>'react-bootstrap/Card'</w:t>
      </w:r>
    </w:p>
    <w:p w:rsidR="007E7054" w:rsidRPr="007E7054" w:rsidRDefault="007E7054" w:rsidP="007E70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DCDCAA"/>
          <w:sz w:val="21"/>
          <w:szCs w:val="21"/>
        </w:rPr>
        <w:t>Vote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7E7054">
        <w:rPr>
          <w:rFonts w:ascii="Consolas" w:eastAsia="Times New Roman" w:hAnsi="Consolas" w:cs="Times New Roman"/>
          <w:color w:val="51B6C4"/>
          <w:sz w:val="21"/>
          <w:szCs w:val="21"/>
        </w:rPr>
        <w:t>val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7054">
        <w:rPr>
          <w:rFonts w:ascii="Consolas" w:eastAsia="Times New Roman" w:hAnsi="Consolas" w:cs="Times New Roman"/>
          <w:color w:val="DCDCAA"/>
          <w:sz w:val="21"/>
          <w:szCs w:val="21"/>
        </w:rPr>
        <w:t>setVal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7E705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70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7E7054">
        <w:rPr>
          <w:rFonts w:ascii="Consolas" w:eastAsia="Times New Roman" w:hAnsi="Consolas" w:cs="Times New Roman"/>
          <w:color w:val="51B6C4"/>
          <w:sz w:val="21"/>
          <w:szCs w:val="21"/>
        </w:rPr>
        <w:t>records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7054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7E705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([])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7E7054">
        <w:rPr>
          <w:rFonts w:ascii="Consolas" w:eastAsia="Times New Roman" w:hAnsi="Consolas" w:cs="Times New Roman"/>
          <w:color w:val="51B6C4"/>
          <w:sz w:val="21"/>
          <w:szCs w:val="21"/>
        </w:rPr>
        <w:t>link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7054">
        <w:rPr>
          <w:rFonts w:ascii="Consolas" w:eastAsia="Times New Roman" w:hAnsi="Consolas" w:cs="Times New Roman"/>
          <w:color w:val="DCDCAA"/>
          <w:sz w:val="21"/>
          <w:szCs w:val="21"/>
        </w:rPr>
        <w:t>setLink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7E705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054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7054">
        <w:rPr>
          <w:rFonts w:ascii="Consolas" w:eastAsia="Times New Roman" w:hAnsi="Consolas" w:cs="Times New Roman"/>
          <w:color w:val="51B6C4"/>
          <w:sz w:val="21"/>
          <w:szCs w:val="21"/>
        </w:rPr>
        <w:t>axios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05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7054">
        <w:rPr>
          <w:rFonts w:ascii="Consolas" w:eastAsia="Times New Roman" w:hAnsi="Consolas" w:cs="Times New Roman"/>
          <w:color w:val="CE9178"/>
          <w:sz w:val="21"/>
          <w:szCs w:val="21"/>
        </w:rPr>
        <w:t>'https://www.googleapis.com/books/v1/volumes?q='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E7054">
        <w:rPr>
          <w:rFonts w:ascii="Consolas" w:eastAsia="Times New Roman" w:hAnsi="Consolas" w:cs="Times New Roman"/>
          <w:color w:val="51B6C4"/>
          <w:sz w:val="21"/>
          <w:szCs w:val="21"/>
        </w:rPr>
        <w:t>val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7E705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E7054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])).</w:t>
      </w:r>
      <w:r w:rsidRPr="007E7054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E7054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7E7054">
        <w:rPr>
          <w:rFonts w:ascii="Consolas" w:eastAsia="Times New Roman" w:hAnsi="Consolas" w:cs="Times New Roman"/>
          <w:color w:val="CE9178"/>
          <w:sz w:val="21"/>
          <w:szCs w:val="21"/>
        </w:rPr>
        <w:t>'item not found'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DCDCAA"/>
          <w:sz w:val="21"/>
          <w:szCs w:val="21"/>
        </w:rPr>
        <w:t>key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70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7E7054">
        <w:rPr>
          <w:rFonts w:ascii="Consolas" w:eastAsia="Times New Roman" w:hAnsi="Consolas" w:cs="Times New Roman"/>
          <w:color w:val="CE9178"/>
          <w:sz w:val="21"/>
          <w:szCs w:val="21"/>
        </w:rPr>
        <w:t>'Enter'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7054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E7054" w:rsidRPr="007E7054" w:rsidRDefault="007E7054" w:rsidP="007E70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70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E7054" w:rsidRPr="007E7054" w:rsidRDefault="007E7054" w:rsidP="007E70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054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E7054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054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controlId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7054">
        <w:rPr>
          <w:rFonts w:ascii="Consolas" w:eastAsia="Times New Roman" w:hAnsi="Consolas" w:cs="Times New Roman"/>
          <w:color w:val="CE9178"/>
          <w:sz w:val="21"/>
          <w:szCs w:val="21"/>
        </w:rPr>
        <w:t>"formBasicEmail"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054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Search Books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7054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054">
        <w:rPr>
          <w:rFonts w:ascii="Consolas" w:eastAsia="Times New Roman" w:hAnsi="Consolas" w:cs="Times New Roman"/>
          <w:color w:val="4EC9B0"/>
          <w:sz w:val="21"/>
          <w:szCs w:val="21"/>
        </w:rPr>
        <w:t>Form.Control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705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7054">
        <w:rPr>
          <w:rFonts w:ascii="Consolas" w:eastAsia="Times New Roman" w:hAnsi="Consolas" w:cs="Times New Roman"/>
          <w:color w:val="CE9178"/>
          <w:sz w:val="21"/>
          <w:szCs w:val="21"/>
        </w:rPr>
        <w:t>"Enter Book Name"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E7054">
        <w:rPr>
          <w:rFonts w:ascii="Consolas" w:eastAsia="Times New Roman" w:hAnsi="Consolas" w:cs="Times New Roman"/>
          <w:color w:val="DCDCAA"/>
          <w:sz w:val="21"/>
          <w:szCs w:val="21"/>
        </w:rPr>
        <w:t>setVal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onKeyPress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E7054">
        <w:rPr>
          <w:rFonts w:ascii="Consolas" w:eastAsia="Times New Roman" w:hAnsi="Consolas" w:cs="Times New Roman"/>
          <w:color w:val="DCDCAA"/>
          <w:sz w:val="21"/>
          <w:szCs w:val="21"/>
        </w:rPr>
        <w:t>key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054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7054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705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7054">
        <w:rPr>
          <w:rFonts w:ascii="Consolas" w:eastAsia="Times New Roman" w:hAnsi="Consolas" w:cs="Times New Roman"/>
          <w:color w:val="CE9178"/>
          <w:sz w:val="21"/>
          <w:szCs w:val="21"/>
        </w:rPr>
        <w:t>"glyphicon glyphicon-search"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705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7054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054">
        <w:rPr>
          <w:rFonts w:ascii="Consolas" w:eastAsia="Times New Roman" w:hAnsi="Consolas" w:cs="Times New Roman"/>
          <w:color w:val="4EC9B0"/>
          <w:sz w:val="21"/>
          <w:szCs w:val="21"/>
        </w:rPr>
        <w:t>Form.Text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7054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     Find your favourite books here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7054">
        <w:rPr>
          <w:rFonts w:ascii="Consolas" w:eastAsia="Times New Roman" w:hAnsi="Consolas" w:cs="Times New Roman"/>
          <w:color w:val="4EC9B0"/>
          <w:sz w:val="21"/>
          <w:szCs w:val="21"/>
        </w:rPr>
        <w:t>Form.Text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7054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7054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054" w:rsidRPr="007E7054" w:rsidRDefault="007E7054" w:rsidP="007E70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7054">
        <w:rPr>
          <w:rFonts w:ascii="Consolas" w:eastAsia="Times New Roman" w:hAnsi="Consolas" w:cs="Times New Roman"/>
          <w:color w:val="CE9178"/>
          <w:sz w:val="21"/>
          <w:szCs w:val="21"/>
        </w:rPr>
        <w:t>"container-fluid "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054">
        <w:rPr>
          <w:rFonts w:ascii="Consolas" w:eastAsia="Times New Roman" w:hAnsi="Consolas" w:cs="Times New Roman"/>
          <w:color w:val="4EC9B0"/>
          <w:sz w:val="21"/>
          <w:szCs w:val="21"/>
        </w:rPr>
        <w:t>CardDeck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7054">
        <w:rPr>
          <w:rFonts w:ascii="Consolas" w:eastAsia="Times New Roman" w:hAnsi="Consolas" w:cs="Times New Roman"/>
          <w:color w:val="CE9178"/>
          <w:sz w:val="21"/>
          <w:szCs w:val="21"/>
        </w:rPr>
        <w:t>"col-auto mb-3"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7E7054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7E7054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054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054">
        <w:rPr>
          <w:rFonts w:ascii="Consolas" w:eastAsia="Times New Roman" w:hAnsi="Consolas" w:cs="Times New Roman"/>
          <w:color w:val="4EC9B0"/>
          <w:sz w:val="21"/>
          <w:szCs w:val="21"/>
        </w:rPr>
        <w:t>Card.Body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51B6C4"/>
          <w:sz w:val="21"/>
          <w:szCs w:val="21"/>
        </w:rPr>
        <w:t>records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05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div1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kind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kind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05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div1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volumeInfo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E705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sub1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div1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sub1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054">
        <w:rPr>
          <w:rFonts w:ascii="Consolas" w:eastAsia="Times New Roman" w:hAnsi="Consolas" w:cs="Times New Roman"/>
          <w:color w:val="4EC9B0"/>
          <w:sz w:val="21"/>
          <w:szCs w:val="21"/>
        </w:rPr>
        <w:t>Card.Title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sub1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7054">
        <w:rPr>
          <w:rFonts w:ascii="Consolas" w:eastAsia="Times New Roman" w:hAnsi="Consolas" w:cs="Times New Roman"/>
          <w:color w:val="4EC9B0"/>
          <w:sz w:val="21"/>
          <w:szCs w:val="21"/>
        </w:rPr>
        <w:t>Card.Title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054">
        <w:rPr>
          <w:rFonts w:ascii="Consolas" w:eastAsia="Times New Roman" w:hAnsi="Consolas" w:cs="Times New Roman"/>
          <w:color w:val="4EC9B0"/>
          <w:sz w:val="21"/>
          <w:szCs w:val="21"/>
        </w:rPr>
        <w:t>Card.Text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sub1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publisher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sub1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publishedDate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sub1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imageLinks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E705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sub2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div1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sub1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publisher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054">
        <w:rPr>
          <w:rFonts w:ascii="Consolas" w:eastAsia="Times New Roman" w:hAnsi="Consolas" w:cs="Times New Roman"/>
          <w:color w:val="4EC9B0"/>
          <w:sz w:val="21"/>
          <w:szCs w:val="21"/>
        </w:rPr>
        <w:t>Card.Img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7054">
        <w:rPr>
          <w:rFonts w:ascii="Consolas" w:eastAsia="Times New Roman" w:hAnsi="Consolas" w:cs="Times New Roman"/>
          <w:color w:val="CE9178"/>
          <w:sz w:val="21"/>
          <w:szCs w:val="21"/>
        </w:rPr>
        <w:t>"top"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sub2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thumbnail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7E7054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7E7054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div1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054">
        <w:rPr>
          <w:rFonts w:ascii="Consolas" w:eastAsia="Times New Roman" w:hAnsi="Consolas" w:cs="Times New Roman"/>
          <w:color w:val="4EC9B0"/>
          <w:sz w:val="21"/>
          <w:szCs w:val="21"/>
        </w:rPr>
        <w:t>Card.Footer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sub1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previewLink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7054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preview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    country :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saleInfo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saleInfo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buyLink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7054">
        <w:rPr>
          <w:rFonts w:ascii="Consolas" w:eastAsia="Times New Roman" w:hAnsi="Consolas" w:cs="Times New Roman"/>
          <w:color w:val="CE9178"/>
          <w:sz w:val="21"/>
          <w:szCs w:val="21"/>
        </w:rPr>
        <w:t>"buy"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7054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link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7054">
        <w:rPr>
          <w:rFonts w:ascii="Consolas" w:eastAsia="Times New Roman" w:hAnsi="Consolas" w:cs="Times New Roman"/>
          <w:color w:val="4EC9B0"/>
          <w:sz w:val="21"/>
          <w:szCs w:val="21"/>
        </w:rPr>
        <w:t>Card.Footer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7054">
        <w:rPr>
          <w:rFonts w:ascii="Consolas" w:eastAsia="Times New Roman" w:hAnsi="Consolas" w:cs="Times New Roman"/>
          <w:color w:val="4EC9B0"/>
          <w:sz w:val="21"/>
          <w:szCs w:val="21"/>
        </w:rPr>
        <w:t>Card.Text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div1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div1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div1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7054">
        <w:rPr>
          <w:rFonts w:ascii="Consolas" w:eastAsia="Times New Roman" w:hAnsi="Consolas" w:cs="Times New Roman"/>
          <w:color w:val="4EC9B0"/>
          <w:sz w:val="21"/>
          <w:szCs w:val="21"/>
        </w:rPr>
        <w:t>Card.Body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7054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7054">
        <w:rPr>
          <w:rFonts w:ascii="Consolas" w:eastAsia="Times New Roman" w:hAnsi="Consolas" w:cs="Times New Roman"/>
          <w:color w:val="4EC9B0"/>
          <w:sz w:val="21"/>
          <w:szCs w:val="21"/>
        </w:rPr>
        <w:t>CardDeck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70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E7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7E7054" w:rsidRPr="007E7054" w:rsidRDefault="007E7054" w:rsidP="007E7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0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E7054" w:rsidRPr="00E34243" w:rsidRDefault="007E7054" w:rsidP="00E34243">
      <w:pPr>
        <w:tabs>
          <w:tab w:val="left" w:pos="1868"/>
        </w:tabs>
        <w:rPr>
          <w:rFonts w:ascii="Times New Roman" w:hAnsi="Times New Roman" w:cs="Times New Roman"/>
          <w:color w:val="44546A" w:themeColor="text2"/>
          <w:sz w:val="28"/>
          <w:szCs w:val="28"/>
        </w:rPr>
      </w:pPr>
    </w:p>
    <w:sectPr w:rsidR="007E7054" w:rsidRPr="00E34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4DF" w:rsidRDefault="008A64DF" w:rsidP="004F0A97">
      <w:r>
        <w:separator/>
      </w:r>
    </w:p>
  </w:endnote>
  <w:endnote w:type="continuationSeparator" w:id="0">
    <w:p w:rsidR="008A64DF" w:rsidRDefault="008A64DF" w:rsidP="004F0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4DF" w:rsidRDefault="008A64DF" w:rsidP="004F0A97">
      <w:r>
        <w:separator/>
      </w:r>
    </w:p>
  </w:footnote>
  <w:footnote w:type="continuationSeparator" w:id="0">
    <w:p w:rsidR="008A64DF" w:rsidRDefault="008A64DF" w:rsidP="004F0A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D04CF"/>
    <w:multiLevelType w:val="hybridMultilevel"/>
    <w:tmpl w:val="7EBC8A2C"/>
    <w:lvl w:ilvl="0" w:tplc="DD1AD9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C7039AE"/>
    <w:multiLevelType w:val="hybridMultilevel"/>
    <w:tmpl w:val="B292402E"/>
    <w:lvl w:ilvl="0" w:tplc="6C9AED2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1EF26BD6"/>
    <w:multiLevelType w:val="hybridMultilevel"/>
    <w:tmpl w:val="662050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B35020"/>
    <w:multiLevelType w:val="hybridMultilevel"/>
    <w:tmpl w:val="276CC7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1F26BB5"/>
    <w:multiLevelType w:val="hybridMultilevel"/>
    <w:tmpl w:val="9C30735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3BF18DD"/>
    <w:multiLevelType w:val="hybridMultilevel"/>
    <w:tmpl w:val="0AE661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E897D91"/>
    <w:multiLevelType w:val="hybridMultilevel"/>
    <w:tmpl w:val="34C27040"/>
    <w:lvl w:ilvl="0" w:tplc="CEDA2B4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3F92448"/>
    <w:multiLevelType w:val="hybridMultilevel"/>
    <w:tmpl w:val="EA36C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7B78C0"/>
    <w:multiLevelType w:val="hybridMultilevel"/>
    <w:tmpl w:val="7A2A1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4F290C61"/>
    <w:multiLevelType w:val="hybridMultilevel"/>
    <w:tmpl w:val="5E988936"/>
    <w:lvl w:ilvl="0" w:tplc="9B44E5B2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AFE1D18"/>
    <w:multiLevelType w:val="hybridMultilevel"/>
    <w:tmpl w:val="25D81DEC"/>
    <w:lvl w:ilvl="0" w:tplc="5D68C974">
      <w:start w:val="1"/>
      <w:numFmt w:val="lowerRoman"/>
      <w:lvlText w:val="%1)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62C03C06"/>
    <w:multiLevelType w:val="hybridMultilevel"/>
    <w:tmpl w:val="8E48FF72"/>
    <w:lvl w:ilvl="0" w:tplc="2A821950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 w15:restartNumberingAfterBreak="0">
    <w:nsid w:val="6574595D"/>
    <w:multiLevelType w:val="hybridMultilevel"/>
    <w:tmpl w:val="9A74BAB0"/>
    <w:lvl w:ilvl="0" w:tplc="7624E556">
      <w:start w:val="1"/>
      <w:numFmt w:val="lowerRoman"/>
      <w:lvlText w:val="%1)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4" w15:restartNumberingAfterBreak="0">
    <w:nsid w:val="6AFD2880"/>
    <w:multiLevelType w:val="hybridMultilevel"/>
    <w:tmpl w:val="CB0ABF2E"/>
    <w:lvl w:ilvl="0" w:tplc="2154DD56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9"/>
  </w:num>
  <w:num w:numId="2">
    <w:abstractNumId w:val="12"/>
  </w:num>
  <w:num w:numId="3">
    <w:abstractNumId w:val="10"/>
  </w:num>
  <w:num w:numId="4">
    <w:abstractNumId w:val="35"/>
  </w:num>
  <w:num w:numId="5">
    <w:abstractNumId w:val="13"/>
  </w:num>
  <w:num w:numId="6">
    <w:abstractNumId w:val="25"/>
  </w:num>
  <w:num w:numId="7">
    <w:abstractNumId w:val="27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0"/>
  </w:num>
  <w:num w:numId="19">
    <w:abstractNumId w:val="22"/>
  </w:num>
  <w:num w:numId="20">
    <w:abstractNumId w:val="31"/>
  </w:num>
  <w:num w:numId="21">
    <w:abstractNumId w:val="26"/>
  </w:num>
  <w:num w:numId="22">
    <w:abstractNumId w:val="11"/>
  </w:num>
  <w:num w:numId="23">
    <w:abstractNumId w:val="36"/>
  </w:num>
  <w:num w:numId="24">
    <w:abstractNumId w:val="23"/>
  </w:num>
  <w:num w:numId="25">
    <w:abstractNumId w:val="14"/>
  </w:num>
  <w:num w:numId="26">
    <w:abstractNumId w:val="21"/>
  </w:num>
  <w:num w:numId="27">
    <w:abstractNumId w:val="15"/>
  </w:num>
  <w:num w:numId="28">
    <w:abstractNumId w:val="34"/>
  </w:num>
  <w:num w:numId="29">
    <w:abstractNumId w:val="28"/>
  </w:num>
  <w:num w:numId="30">
    <w:abstractNumId w:val="33"/>
  </w:num>
  <w:num w:numId="31">
    <w:abstractNumId w:val="32"/>
  </w:num>
  <w:num w:numId="32">
    <w:abstractNumId w:val="30"/>
  </w:num>
  <w:num w:numId="33">
    <w:abstractNumId w:val="17"/>
  </w:num>
  <w:num w:numId="34">
    <w:abstractNumId w:val="19"/>
  </w:num>
  <w:num w:numId="35">
    <w:abstractNumId w:val="16"/>
  </w:num>
  <w:num w:numId="36">
    <w:abstractNumId w:val="18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A97"/>
    <w:rsid w:val="000115D5"/>
    <w:rsid w:val="00022F78"/>
    <w:rsid w:val="00024716"/>
    <w:rsid w:val="00035758"/>
    <w:rsid w:val="000458BE"/>
    <w:rsid w:val="00061E2B"/>
    <w:rsid w:val="00062AD2"/>
    <w:rsid w:val="000639DD"/>
    <w:rsid w:val="00071E20"/>
    <w:rsid w:val="00097419"/>
    <w:rsid w:val="000B71D9"/>
    <w:rsid w:val="000B73D0"/>
    <w:rsid w:val="00100A8E"/>
    <w:rsid w:val="001140EB"/>
    <w:rsid w:val="001172F7"/>
    <w:rsid w:val="00122F44"/>
    <w:rsid w:val="00150211"/>
    <w:rsid w:val="00150575"/>
    <w:rsid w:val="00162D5C"/>
    <w:rsid w:val="001809BA"/>
    <w:rsid w:val="001963D5"/>
    <w:rsid w:val="001B36A4"/>
    <w:rsid w:val="001C5696"/>
    <w:rsid w:val="001C5AD1"/>
    <w:rsid w:val="001D5369"/>
    <w:rsid w:val="001F1B94"/>
    <w:rsid w:val="0020195D"/>
    <w:rsid w:val="00202787"/>
    <w:rsid w:val="00211214"/>
    <w:rsid w:val="00221D0A"/>
    <w:rsid w:val="002244C3"/>
    <w:rsid w:val="0025454C"/>
    <w:rsid w:val="00281C5B"/>
    <w:rsid w:val="00294BC9"/>
    <w:rsid w:val="00296B6B"/>
    <w:rsid w:val="002A35E0"/>
    <w:rsid w:val="002A4335"/>
    <w:rsid w:val="002B0164"/>
    <w:rsid w:val="002B1F1C"/>
    <w:rsid w:val="002C739C"/>
    <w:rsid w:val="002C7749"/>
    <w:rsid w:val="002D00F5"/>
    <w:rsid w:val="002E3C61"/>
    <w:rsid w:val="002E3ED7"/>
    <w:rsid w:val="0034303D"/>
    <w:rsid w:val="00345A27"/>
    <w:rsid w:val="00361E02"/>
    <w:rsid w:val="00382152"/>
    <w:rsid w:val="0039774F"/>
    <w:rsid w:val="003A105D"/>
    <w:rsid w:val="003A5809"/>
    <w:rsid w:val="003D4949"/>
    <w:rsid w:val="003D63A3"/>
    <w:rsid w:val="003E764B"/>
    <w:rsid w:val="004107E4"/>
    <w:rsid w:val="00411FB0"/>
    <w:rsid w:val="004170BB"/>
    <w:rsid w:val="00435FA0"/>
    <w:rsid w:val="00451C08"/>
    <w:rsid w:val="004772A5"/>
    <w:rsid w:val="004821E0"/>
    <w:rsid w:val="00483586"/>
    <w:rsid w:val="00497EF3"/>
    <w:rsid w:val="004C3079"/>
    <w:rsid w:val="004C33EC"/>
    <w:rsid w:val="004C66CA"/>
    <w:rsid w:val="004D36FB"/>
    <w:rsid w:val="004E01F9"/>
    <w:rsid w:val="004E06F9"/>
    <w:rsid w:val="004F0A97"/>
    <w:rsid w:val="004F51BC"/>
    <w:rsid w:val="00510904"/>
    <w:rsid w:val="0052396B"/>
    <w:rsid w:val="00542331"/>
    <w:rsid w:val="0054344D"/>
    <w:rsid w:val="00544FB8"/>
    <w:rsid w:val="00547B63"/>
    <w:rsid w:val="005661B6"/>
    <w:rsid w:val="005900FC"/>
    <w:rsid w:val="005A38DC"/>
    <w:rsid w:val="005A5F21"/>
    <w:rsid w:val="005C156D"/>
    <w:rsid w:val="005C1CC3"/>
    <w:rsid w:val="005C3EFD"/>
    <w:rsid w:val="005E538D"/>
    <w:rsid w:val="005F2ECC"/>
    <w:rsid w:val="005F60E9"/>
    <w:rsid w:val="005F6B5A"/>
    <w:rsid w:val="0061415A"/>
    <w:rsid w:val="006418E7"/>
    <w:rsid w:val="00645252"/>
    <w:rsid w:val="00647049"/>
    <w:rsid w:val="00647C19"/>
    <w:rsid w:val="00681FB8"/>
    <w:rsid w:val="00682086"/>
    <w:rsid w:val="006874CE"/>
    <w:rsid w:val="006928D9"/>
    <w:rsid w:val="00696036"/>
    <w:rsid w:val="006A1EFB"/>
    <w:rsid w:val="006A21B7"/>
    <w:rsid w:val="006A5319"/>
    <w:rsid w:val="006B5375"/>
    <w:rsid w:val="006C3463"/>
    <w:rsid w:val="006C5293"/>
    <w:rsid w:val="006C7622"/>
    <w:rsid w:val="006D3D74"/>
    <w:rsid w:val="006E6998"/>
    <w:rsid w:val="00716FBB"/>
    <w:rsid w:val="007333E7"/>
    <w:rsid w:val="00753FE2"/>
    <w:rsid w:val="00754D37"/>
    <w:rsid w:val="00756465"/>
    <w:rsid w:val="007601F1"/>
    <w:rsid w:val="007678C3"/>
    <w:rsid w:val="00770948"/>
    <w:rsid w:val="007923EF"/>
    <w:rsid w:val="00793760"/>
    <w:rsid w:val="00794FC3"/>
    <w:rsid w:val="007977E9"/>
    <w:rsid w:val="007A247C"/>
    <w:rsid w:val="007B345C"/>
    <w:rsid w:val="007C21C1"/>
    <w:rsid w:val="007D70F9"/>
    <w:rsid w:val="007E7054"/>
    <w:rsid w:val="007F31A3"/>
    <w:rsid w:val="007F51EC"/>
    <w:rsid w:val="00801C15"/>
    <w:rsid w:val="008034B2"/>
    <w:rsid w:val="008149D2"/>
    <w:rsid w:val="00816558"/>
    <w:rsid w:val="008235A4"/>
    <w:rsid w:val="0083569A"/>
    <w:rsid w:val="00851E1B"/>
    <w:rsid w:val="00855BA2"/>
    <w:rsid w:val="0086700A"/>
    <w:rsid w:val="00885D03"/>
    <w:rsid w:val="008A64DF"/>
    <w:rsid w:val="008D5A9A"/>
    <w:rsid w:val="008D7285"/>
    <w:rsid w:val="008F2396"/>
    <w:rsid w:val="00912249"/>
    <w:rsid w:val="00921BD4"/>
    <w:rsid w:val="00945C46"/>
    <w:rsid w:val="0095163E"/>
    <w:rsid w:val="009542F8"/>
    <w:rsid w:val="00956DAF"/>
    <w:rsid w:val="00995286"/>
    <w:rsid w:val="009B1762"/>
    <w:rsid w:val="009B6677"/>
    <w:rsid w:val="009C50DA"/>
    <w:rsid w:val="009D3D07"/>
    <w:rsid w:val="009F57EE"/>
    <w:rsid w:val="00A00A1F"/>
    <w:rsid w:val="00A43FDB"/>
    <w:rsid w:val="00A461AB"/>
    <w:rsid w:val="00A4785A"/>
    <w:rsid w:val="00A56A37"/>
    <w:rsid w:val="00A70C2F"/>
    <w:rsid w:val="00A71985"/>
    <w:rsid w:val="00A86123"/>
    <w:rsid w:val="00A9046A"/>
    <w:rsid w:val="00A9204E"/>
    <w:rsid w:val="00AA2B3D"/>
    <w:rsid w:val="00AB2C82"/>
    <w:rsid w:val="00AD2C30"/>
    <w:rsid w:val="00B03EC0"/>
    <w:rsid w:val="00B04BF7"/>
    <w:rsid w:val="00B05CC0"/>
    <w:rsid w:val="00B125E7"/>
    <w:rsid w:val="00B261EA"/>
    <w:rsid w:val="00B321ED"/>
    <w:rsid w:val="00B33E1D"/>
    <w:rsid w:val="00B3436F"/>
    <w:rsid w:val="00B50670"/>
    <w:rsid w:val="00B6744C"/>
    <w:rsid w:val="00B90879"/>
    <w:rsid w:val="00B92A5A"/>
    <w:rsid w:val="00B92FFF"/>
    <w:rsid w:val="00BA2AD9"/>
    <w:rsid w:val="00BA3E5C"/>
    <w:rsid w:val="00BA3F93"/>
    <w:rsid w:val="00BB48CB"/>
    <w:rsid w:val="00BB4AF5"/>
    <w:rsid w:val="00BC49FA"/>
    <w:rsid w:val="00BD1417"/>
    <w:rsid w:val="00C10932"/>
    <w:rsid w:val="00C21314"/>
    <w:rsid w:val="00C27100"/>
    <w:rsid w:val="00C31D16"/>
    <w:rsid w:val="00C42278"/>
    <w:rsid w:val="00C47003"/>
    <w:rsid w:val="00C67C80"/>
    <w:rsid w:val="00C719EA"/>
    <w:rsid w:val="00C824A3"/>
    <w:rsid w:val="00CA2E6C"/>
    <w:rsid w:val="00CB431A"/>
    <w:rsid w:val="00CC091C"/>
    <w:rsid w:val="00CC232E"/>
    <w:rsid w:val="00CC6120"/>
    <w:rsid w:val="00CE5635"/>
    <w:rsid w:val="00D24AF0"/>
    <w:rsid w:val="00D30F27"/>
    <w:rsid w:val="00D3311B"/>
    <w:rsid w:val="00D65DBB"/>
    <w:rsid w:val="00D8152E"/>
    <w:rsid w:val="00D86A8E"/>
    <w:rsid w:val="00D94947"/>
    <w:rsid w:val="00D94D81"/>
    <w:rsid w:val="00DA7F59"/>
    <w:rsid w:val="00DB57C1"/>
    <w:rsid w:val="00DC255E"/>
    <w:rsid w:val="00DC435B"/>
    <w:rsid w:val="00DC7EB8"/>
    <w:rsid w:val="00DD7F36"/>
    <w:rsid w:val="00DE1453"/>
    <w:rsid w:val="00DE41D8"/>
    <w:rsid w:val="00DE46A7"/>
    <w:rsid w:val="00E0167C"/>
    <w:rsid w:val="00E12595"/>
    <w:rsid w:val="00E21EC5"/>
    <w:rsid w:val="00E24A4F"/>
    <w:rsid w:val="00E25298"/>
    <w:rsid w:val="00E31299"/>
    <w:rsid w:val="00E34243"/>
    <w:rsid w:val="00E62671"/>
    <w:rsid w:val="00E84B75"/>
    <w:rsid w:val="00EA3434"/>
    <w:rsid w:val="00EA466B"/>
    <w:rsid w:val="00EA6991"/>
    <w:rsid w:val="00EC6A73"/>
    <w:rsid w:val="00ED44D7"/>
    <w:rsid w:val="00ED6640"/>
    <w:rsid w:val="00EE0C9C"/>
    <w:rsid w:val="00EE79BD"/>
    <w:rsid w:val="00F007F8"/>
    <w:rsid w:val="00F111B4"/>
    <w:rsid w:val="00F13410"/>
    <w:rsid w:val="00F214C9"/>
    <w:rsid w:val="00F36546"/>
    <w:rsid w:val="00F44A6D"/>
    <w:rsid w:val="00F53A93"/>
    <w:rsid w:val="00F54310"/>
    <w:rsid w:val="00F566EE"/>
    <w:rsid w:val="00F80016"/>
    <w:rsid w:val="00F920E5"/>
    <w:rsid w:val="00F975A3"/>
    <w:rsid w:val="00FC6B57"/>
    <w:rsid w:val="00FD1045"/>
    <w:rsid w:val="00FD6E99"/>
    <w:rsid w:val="00FF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8D7CF"/>
  <w15:chartTrackingRefBased/>
  <w15:docId w15:val="{02C60809-A027-4E3D-9B93-5C12718B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FD6E99"/>
    <w:pPr>
      <w:ind w:left="720"/>
      <w:contextualSpacing/>
    </w:pPr>
  </w:style>
  <w:style w:type="table" w:styleId="TableGrid">
    <w:name w:val="Table Grid"/>
    <w:basedOn w:val="TableNormal"/>
    <w:uiPriority w:val="39"/>
    <w:rsid w:val="00CE56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8612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F44A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68585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33174C-5BB1-44D4-8B9E-1FD9AB2BD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12868</TotalTime>
  <Pages>23</Pages>
  <Words>3160</Words>
  <Characters>18018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Cognizant</dc:creator>
  <cp:keywords/>
  <dc:description/>
  <cp:lastModifiedBy>R, Jeevan Pradeep (Cognizant)</cp:lastModifiedBy>
  <cp:revision>239</cp:revision>
  <dcterms:created xsi:type="dcterms:W3CDTF">2020-06-17T15:05:00Z</dcterms:created>
  <dcterms:modified xsi:type="dcterms:W3CDTF">2020-06-30T05:05:00Z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